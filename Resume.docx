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13ACB4" w14:textId="77777777" w:rsidR="00A24C65" w:rsidRDefault="007058A3" w:rsidP="00917545">
      <w:pPr>
        <w:pStyle w:val="divdocumentdivname"/>
        <w:spacing w:line="700" w:lineRule="atLeast"/>
        <w:jc w:val="center"/>
        <w:rPr>
          <w:rFonts w:ascii="Georgia" w:eastAsia="Georgia" w:hAnsi="Georgia" w:cs="Georgia"/>
          <w:b/>
          <w:bCs/>
          <w:smallCaps/>
          <w:sz w:val="46"/>
          <w:szCs w:val="46"/>
        </w:rPr>
      </w:pPr>
      <w:r>
        <w:rPr>
          <w:rStyle w:val="span"/>
          <w:rFonts w:ascii="Georgia" w:eastAsia="Georgia" w:hAnsi="Georgia" w:cs="Georgia"/>
          <w:b/>
          <w:bCs/>
          <w:smallCaps/>
          <w:sz w:val="46"/>
          <w:szCs w:val="46"/>
        </w:rPr>
        <w:t>Senthuran</w:t>
      </w:r>
      <w:r>
        <w:rPr>
          <w:rFonts w:ascii="Georgia" w:eastAsia="Georgia" w:hAnsi="Georgia" w:cs="Georgia"/>
          <w:b/>
          <w:bCs/>
          <w:smallCaps/>
          <w:sz w:val="46"/>
          <w:szCs w:val="46"/>
        </w:rPr>
        <w:t xml:space="preserve"> </w:t>
      </w:r>
      <w:r>
        <w:rPr>
          <w:rStyle w:val="span"/>
          <w:rFonts w:ascii="Georgia" w:eastAsia="Georgia" w:hAnsi="Georgia" w:cs="Georgia"/>
          <w:b/>
          <w:bCs/>
          <w:smallCaps/>
          <w:sz w:val="46"/>
          <w:szCs w:val="46"/>
        </w:rPr>
        <w:t>Thurairajah</w:t>
      </w:r>
    </w:p>
    <w:p w14:paraId="0603E83D" w14:textId="77777777" w:rsidR="00917545" w:rsidRDefault="00917545" w:rsidP="00917545">
      <w:pPr>
        <w:pStyle w:val="divaddress"/>
        <w:spacing w:before="160" w:line="240" w:lineRule="auto"/>
        <w:rPr>
          <w:rStyle w:val="span"/>
          <w:rFonts w:ascii="Georgia" w:eastAsia="Georgia" w:hAnsi="Georgia" w:cs="Georgia"/>
          <w:sz w:val="22"/>
          <w:szCs w:val="22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 xml:space="preserve">370 McCowan Road, Apt#807, </w:t>
      </w:r>
    </w:p>
    <w:p w14:paraId="23E6C4EF" w14:textId="3BAEA3F7" w:rsidR="003365EA" w:rsidRDefault="007058A3" w:rsidP="0028140A">
      <w:pPr>
        <w:pStyle w:val="divaddress"/>
        <w:spacing w:before="160" w:line="240" w:lineRule="auto"/>
        <w:rPr>
          <w:rStyle w:val="span"/>
          <w:rFonts w:ascii="Georgia" w:eastAsia="Georgia" w:hAnsi="Georgia" w:cs="Georgia"/>
          <w:sz w:val="22"/>
          <w:szCs w:val="22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>Scarborough, ON</w:t>
      </w:r>
      <w:r>
        <w:rPr>
          <w:rStyle w:val="documentzipsuffix"/>
          <w:rFonts w:ascii="Georgia" w:eastAsia="Georgia" w:hAnsi="Georgia" w:cs="Georgia"/>
        </w:rPr>
        <w:t xml:space="preserve"> </w:t>
      </w:r>
      <w:r>
        <w:rPr>
          <w:rStyle w:val="span"/>
          <w:rFonts w:ascii="Georgia" w:eastAsia="Georgia" w:hAnsi="Georgia" w:cs="Georgia"/>
          <w:sz w:val="22"/>
          <w:szCs w:val="22"/>
        </w:rPr>
        <w:t>M1J1J3 </w:t>
      </w:r>
      <w:r>
        <w:rPr>
          <w:rStyle w:val="documentzipsuffix"/>
          <w:rFonts w:ascii="Georgia" w:eastAsia="Georgia" w:hAnsi="Georgia" w:cs="Georgia"/>
        </w:rPr>
        <w:t xml:space="preserve"> </w:t>
      </w:r>
      <w:r>
        <w:rPr>
          <w:rStyle w:val="documentzipsuffix"/>
          <w:rFonts w:ascii="Georgia" w:eastAsia="Georgia" w:hAnsi="Georgia" w:cs="Georgia"/>
        </w:rPr>
        <w:br/>
      </w:r>
      <w:r>
        <w:rPr>
          <w:rStyle w:val="span"/>
          <w:rFonts w:ascii="Georgia" w:eastAsia="Georgia" w:hAnsi="Georgia" w:cs="Georgia"/>
          <w:vanish/>
          <w:sz w:val="22"/>
          <w:szCs w:val="22"/>
        </w:rPr>
        <w:t>M1J1J3, Scarborough, ON </w:t>
      </w:r>
      <w:r>
        <w:rPr>
          <w:rStyle w:val="documentzipprefix"/>
          <w:rFonts w:ascii="Georgia" w:eastAsia="Georgia" w:hAnsi="Georgia" w:cs="Georgia"/>
        </w:rPr>
        <w:t xml:space="preserve"> </w:t>
      </w:r>
      <w:r>
        <w:rPr>
          <w:rStyle w:val="span"/>
          <w:rFonts w:ascii="Georgia" w:eastAsia="Georgia" w:hAnsi="Georgia" w:cs="Georgia"/>
          <w:sz w:val="22"/>
          <w:szCs w:val="22"/>
        </w:rPr>
        <w:t xml:space="preserve">647 770 4254 - </w:t>
      </w:r>
      <w:hyperlink r:id="rId7" w:history="1">
        <w:r w:rsidR="003365EA" w:rsidRPr="00267841">
          <w:rPr>
            <w:rStyle w:val="Hyperlink"/>
            <w:rFonts w:ascii="Georgia" w:eastAsia="Georgia" w:hAnsi="Georgia" w:cs="Georgia"/>
          </w:rPr>
          <w:t>senthuran.t25@gmail.com</w:t>
        </w:r>
      </w:hyperlink>
    </w:p>
    <w:p w14:paraId="2CE27E5D" w14:textId="77777777" w:rsidR="00A24C65" w:rsidRDefault="007058A3">
      <w:pPr>
        <w:pStyle w:val="divdocumentdivsectiontitle"/>
        <w:pBdr>
          <w:top w:val="dotted" w:sz="8" w:space="2" w:color="003300"/>
        </w:pBdr>
        <w:spacing w:before="280" w:after="140"/>
        <w:rPr>
          <w:rFonts w:ascii="Georgia" w:eastAsia="Georgia" w:hAnsi="Georgia" w:cs="Georgia"/>
          <w:b/>
          <w:bCs/>
          <w:smallCaps/>
        </w:rPr>
      </w:pPr>
      <w:r>
        <w:rPr>
          <w:rFonts w:ascii="Georgia" w:eastAsia="Georgia" w:hAnsi="Georgia" w:cs="Georgia"/>
          <w:b/>
          <w:bCs/>
          <w:smallCaps/>
        </w:rPr>
        <w:t>Professional Summary</w:t>
      </w:r>
    </w:p>
    <w:p w14:paraId="0816740E" w14:textId="29A30B01" w:rsidR="00A24C65" w:rsidRPr="00917545" w:rsidRDefault="007058A3" w:rsidP="00917545">
      <w:pPr>
        <w:pStyle w:val="p"/>
        <w:spacing w:line="340" w:lineRule="atLeast"/>
        <w:ind w:left="2000"/>
        <w:jc w:val="both"/>
        <w:rPr>
          <w:rFonts w:ascii="Georgia" w:eastAsia="Georgia" w:hAnsi="Georgia" w:cs="Georgia"/>
          <w:sz w:val="21"/>
          <w:szCs w:val="21"/>
        </w:rPr>
      </w:pPr>
      <w:r w:rsidRPr="00917545">
        <w:rPr>
          <w:rFonts w:ascii="Georgia" w:eastAsia="Georgia" w:hAnsi="Georgia" w:cs="Georgia"/>
          <w:sz w:val="21"/>
          <w:szCs w:val="21"/>
        </w:rPr>
        <w:t xml:space="preserve">Highly motivated individual, looking to expand work experiences and willing to adapt/learn new skills. Detailed-oriented person with production and packaging experience. Able to work individually and in team-oriented activities. Reliable person who works well under pressure. Security experiences, requires </w:t>
      </w:r>
      <w:r w:rsidR="00917545" w:rsidRPr="00917545">
        <w:rPr>
          <w:rFonts w:ascii="Georgia" w:eastAsia="Georgia" w:hAnsi="Georgia" w:cs="Georgia"/>
          <w:sz w:val="21"/>
          <w:szCs w:val="21"/>
        </w:rPr>
        <w:t>adapting</w:t>
      </w:r>
      <w:r w:rsidRPr="00917545">
        <w:rPr>
          <w:rFonts w:ascii="Georgia" w:eastAsia="Georgia" w:hAnsi="Georgia" w:cs="Georgia"/>
          <w:sz w:val="21"/>
          <w:szCs w:val="21"/>
        </w:rPr>
        <w:t xml:space="preserve"> and respond</w:t>
      </w:r>
      <w:r w:rsidR="00917545" w:rsidRPr="00917545">
        <w:rPr>
          <w:rFonts w:ascii="Georgia" w:eastAsia="Georgia" w:hAnsi="Georgia" w:cs="Georgia"/>
          <w:sz w:val="21"/>
          <w:szCs w:val="21"/>
        </w:rPr>
        <w:t>ing</w:t>
      </w:r>
      <w:r w:rsidRPr="00917545">
        <w:rPr>
          <w:rFonts w:ascii="Georgia" w:eastAsia="Georgia" w:hAnsi="Georgia" w:cs="Georgia"/>
          <w:sz w:val="21"/>
          <w:szCs w:val="21"/>
        </w:rPr>
        <w:t xml:space="preserve"> in a calm and professional manner.</w:t>
      </w:r>
    </w:p>
    <w:p w14:paraId="606EEE63" w14:textId="77777777" w:rsidR="00A24C65" w:rsidRDefault="007058A3">
      <w:pPr>
        <w:pStyle w:val="divdocumentdivsectiontitle"/>
        <w:pBdr>
          <w:top w:val="dotted" w:sz="8" w:space="2" w:color="003300"/>
        </w:pBdr>
        <w:spacing w:before="280" w:after="140"/>
        <w:rPr>
          <w:rFonts w:ascii="Georgia" w:eastAsia="Georgia" w:hAnsi="Georgia" w:cs="Georgia"/>
          <w:b/>
          <w:bCs/>
          <w:smallCaps/>
        </w:rPr>
      </w:pPr>
      <w:r>
        <w:rPr>
          <w:rFonts w:ascii="Georgia" w:eastAsia="Georgia" w:hAnsi="Georgia" w:cs="Georgia"/>
          <w:b/>
          <w:bCs/>
          <w:smallCaps/>
        </w:rPr>
        <w:t>Skills</w:t>
      </w:r>
    </w:p>
    <w:tbl>
      <w:tblPr>
        <w:tblStyle w:val="divdocumenttable"/>
        <w:tblW w:w="0" w:type="auto"/>
        <w:tblInd w:w="200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198"/>
        <w:gridCol w:w="4198"/>
      </w:tblGrid>
      <w:tr w:rsidR="00A24C65" w14:paraId="7E5386D9" w14:textId="77777777">
        <w:tc>
          <w:tcPr>
            <w:tcW w:w="419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ABC39BD" w14:textId="77777777" w:rsidR="00A24C65" w:rsidRPr="00917545" w:rsidRDefault="007058A3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01"/>
              <w:rPr>
                <w:rFonts w:ascii="Georgia" w:eastAsia="Georgia" w:hAnsi="Georgia" w:cs="Georgia"/>
                <w:sz w:val="21"/>
                <w:szCs w:val="21"/>
              </w:rPr>
            </w:pPr>
            <w:r w:rsidRPr="00917545">
              <w:rPr>
                <w:rFonts w:ascii="Georgia" w:eastAsia="Georgia" w:hAnsi="Georgia" w:cs="Georgia"/>
                <w:sz w:val="21"/>
                <w:szCs w:val="21"/>
              </w:rPr>
              <w:t>Time Management Skills</w:t>
            </w:r>
          </w:p>
          <w:p w14:paraId="41FFBF1B" w14:textId="77777777" w:rsidR="00A24C65" w:rsidRPr="00917545" w:rsidRDefault="007058A3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01"/>
              <w:rPr>
                <w:rFonts w:ascii="Georgia" w:eastAsia="Georgia" w:hAnsi="Georgia" w:cs="Georgia"/>
                <w:sz w:val="21"/>
                <w:szCs w:val="21"/>
              </w:rPr>
            </w:pPr>
            <w:r w:rsidRPr="00917545">
              <w:rPr>
                <w:rFonts w:ascii="Georgia" w:eastAsia="Georgia" w:hAnsi="Georgia" w:cs="Georgia"/>
                <w:sz w:val="21"/>
                <w:szCs w:val="21"/>
              </w:rPr>
              <w:t>Fast Paced Environment</w:t>
            </w:r>
          </w:p>
          <w:p w14:paraId="0B535889" w14:textId="77777777" w:rsidR="00A24C65" w:rsidRPr="00917545" w:rsidRDefault="007058A3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01"/>
              <w:rPr>
                <w:rFonts w:ascii="Georgia" w:eastAsia="Georgia" w:hAnsi="Georgia" w:cs="Georgia"/>
                <w:sz w:val="21"/>
                <w:szCs w:val="21"/>
              </w:rPr>
            </w:pPr>
            <w:r w:rsidRPr="00917545">
              <w:rPr>
                <w:rFonts w:ascii="Georgia" w:eastAsia="Georgia" w:hAnsi="Georgia" w:cs="Georgia"/>
                <w:sz w:val="21"/>
                <w:szCs w:val="21"/>
              </w:rPr>
              <w:t>English Fluency</w:t>
            </w:r>
          </w:p>
          <w:p w14:paraId="3ED7DE11" w14:textId="77777777" w:rsidR="00A24C65" w:rsidRPr="00A10E52" w:rsidRDefault="007058A3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01"/>
              <w:rPr>
                <w:rFonts w:ascii="Georgia" w:eastAsia="Georgia" w:hAnsi="Georgia" w:cs="Georgia"/>
                <w:sz w:val="22"/>
                <w:szCs w:val="22"/>
              </w:rPr>
            </w:pPr>
            <w:r w:rsidRPr="00917545">
              <w:rPr>
                <w:rFonts w:ascii="Georgia" w:eastAsia="Georgia" w:hAnsi="Georgia" w:cs="Georgia"/>
                <w:sz w:val="21"/>
                <w:szCs w:val="21"/>
              </w:rPr>
              <w:t>Computer skills</w:t>
            </w:r>
          </w:p>
          <w:p w14:paraId="17783E90" w14:textId="0475E584" w:rsidR="00A10E52" w:rsidRDefault="00A10E52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01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1"/>
                <w:szCs w:val="21"/>
              </w:rPr>
              <w:t xml:space="preserve">SQL                                                                                       </w:t>
            </w:r>
          </w:p>
        </w:tc>
        <w:tc>
          <w:tcPr>
            <w:tcW w:w="419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7B04D607" w14:textId="77777777" w:rsidR="00A24C65" w:rsidRPr="00917545" w:rsidRDefault="007058A3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01"/>
              <w:rPr>
                <w:rFonts w:ascii="Georgia" w:eastAsia="Georgia" w:hAnsi="Georgia" w:cs="Georgia"/>
                <w:sz w:val="21"/>
                <w:szCs w:val="21"/>
              </w:rPr>
            </w:pPr>
            <w:r w:rsidRPr="00917545">
              <w:rPr>
                <w:rFonts w:ascii="Georgia" w:eastAsia="Georgia" w:hAnsi="Georgia" w:cs="Georgia"/>
                <w:sz w:val="21"/>
                <w:szCs w:val="21"/>
              </w:rPr>
              <w:t>Communication Skills</w:t>
            </w:r>
          </w:p>
          <w:p w14:paraId="0393C1D5" w14:textId="77777777" w:rsidR="00A24C65" w:rsidRPr="00917545" w:rsidRDefault="007058A3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01"/>
              <w:rPr>
                <w:rFonts w:ascii="Georgia" w:eastAsia="Georgia" w:hAnsi="Georgia" w:cs="Georgia"/>
                <w:sz w:val="21"/>
                <w:szCs w:val="21"/>
              </w:rPr>
            </w:pPr>
            <w:r w:rsidRPr="00917545">
              <w:rPr>
                <w:rFonts w:ascii="Georgia" w:eastAsia="Georgia" w:hAnsi="Georgia" w:cs="Georgia"/>
                <w:sz w:val="21"/>
                <w:szCs w:val="21"/>
              </w:rPr>
              <w:t>Legible Report Writing</w:t>
            </w:r>
          </w:p>
          <w:p w14:paraId="54C55490" w14:textId="77777777" w:rsidR="00A24C65" w:rsidRPr="000D2ACB" w:rsidRDefault="007058A3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01"/>
              <w:rPr>
                <w:rFonts w:ascii="Georgia" w:eastAsia="Georgia" w:hAnsi="Georgia" w:cs="Georgia"/>
                <w:sz w:val="22"/>
                <w:szCs w:val="22"/>
              </w:rPr>
            </w:pPr>
            <w:r w:rsidRPr="00917545">
              <w:rPr>
                <w:rFonts w:ascii="Georgia" w:eastAsia="Georgia" w:hAnsi="Georgia" w:cs="Georgia"/>
                <w:sz w:val="21"/>
                <w:szCs w:val="21"/>
              </w:rPr>
              <w:t>Detail Oriented</w:t>
            </w:r>
          </w:p>
          <w:p w14:paraId="567FC273" w14:textId="24EEA68A" w:rsidR="000D2ACB" w:rsidRDefault="000D2ACB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01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1"/>
                <w:szCs w:val="21"/>
              </w:rPr>
              <w:t>C</w:t>
            </w:r>
            <w:r w:rsidR="00C74AE7">
              <w:rPr>
                <w:rFonts w:ascii="Georgia" w:eastAsia="Georgia" w:hAnsi="Georgia" w:cs="Georgia"/>
                <w:sz w:val="21"/>
                <w:szCs w:val="21"/>
              </w:rPr>
              <w:t>u</w:t>
            </w:r>
            <w:r>
              <w:rPr>
                <w:rFonts w:ascii="Georgia" w:eastAsia="Georgia" w:hAnsi="Georgia" w:cs="Georgia"/>
                <w:sz w:val="21"/>
                <w:szCs w:val="21"/>
              </w:rPr>
              <w:t>st</w:t>
            </w:r>
            <w:r w:rsidR="00C74AE7">
              <w:rPr>
                <w:rFonts w:ascii="Georgia" w:eastAsia="Georgia" w:hAnsi="Georgia" w:cs="Georgia"/>
                <w:sz w:val="21"/>
                <w:szCs w:val="21"/>
              </w:rPr>
              <w:t>omer</w:t>
            </w:r>
            <w:r>
              <w:rPr>
                <w:rFonts w:ascii="Georgia" w:eastAsia="Georgia" w:hAnsi="Georgia" w:cs="Georgia"/>
                <w:sz w:val="21"/>
                <w:szCs w:val="21"/>
              </w:rPr>
              <w:t xml:space="preserve"> skills </w:t>
            </w:r>
          </w:p>
        </w:tc>
      </w:tr>
    </w:tbl>
    <w:p w14:paraId="74DABC47" w14:textId="4D581261" w:rsidR="00BE0A22" w:rsidRDefault="007058A3" w:rsidP="00917545">
      <w:pPr>
        <w:pStyle w:val="divdocumentdivsectiontitle"/>
        <w:pBdr>
          <w:top w:val="dotted" w:sz="8" w:space="2" w:color="003300"/>
        </w:pBdr>
        <w:spacing w:before="280" w:after="140"/>
        <w:jc w:val="both"/>
        <w:rPr>
          <w:rFonts w:ascii="Georgia" w:eastAsia="Georgia" w:hAnsi="Georgia" w:cs="Georgia"/>
          <w:b/>
          <w:bCs/>
          <w:smallCaps/>
          <w:sz w:val="22"/>
          <w:szCs w:val="22"/>
        </w:rPr>
      </w:pPr>
      <w:r w:rsidRPr="00917545">
        <w:rPr>
          <w:rFonts w:ascii="Georgia" w:eastAsia="Georgia" w:hAnsi="Georgia" w:cs="Georgia"/>
          <w:b/>
          <w:bCs/>
          <w:smallCaps/>
          <w:sz w:val="22"/>
          <w:szCs w:val="22"/>
        </w:rPr>
        <w:t>Work History</w:t>
      </w:r>
    </w:p>
    <w:p w14:paraId="202B70A7" w14:textId="77777777" w:rsidR="00BE0A22" w:rsidRDefault="00BE0A22" w:rsidP="00BE0A22">
      <w:pPr>
        <w:pStyle w:val="divdocumentdivsectiontitle"/>
        <w:pBdr>
          <w:top w:val="dotted" w:sz="8" w:space="2" w:color="003300"/>
        </w:pBdr>
        <w:spacing w:before="280" w:after="140" w:line="240" w:lineRule="auto"/>
        <w:jc w:val="both"/>
        <w:rPr>
          <w:rFonts w:ascii="Georgia" w:eastAsia="Georgia" w:hAnsi="Georgia" w:cs="Georgia"/>
          <w:b/>
          <w:bCs/>
          <w:smallCaps/>
          <w:sz w:val="22"/>
          <w:szCs w:val="22"/>
        </w:rPr>
      </w:pPr>
    </w:p>
    <w:p w14:paraId="3F4EF980" w14:textId="6C668302" w:rsidR="00BE0A22" w:rsidRDefault="00BE0A22" w:rsidP="00BE0A22">
      <w:pPr>
        <w:pStyle w:val="divdocumentdivsectiontitle"/>
        <w:pBdr>
          <w:top w:val="dotted" w:sz="8" w:space="2" w:color="003300"/>
        </w:pBdr>
        <w:spacing w:after="140" w:line="240" w:lineRule="auto"/>
        <w:jc w:val="both"/>
        <w:rPr>
          <w:rFonts w:ascii="Georgia" w:eastAsia="Georgia" w:hAnsi="Georgia" w:cs="Georgia"/>
          <w:b/>
          <w:bCs/>
          <w:smallCaps/>
          <w:sz w:val="22"/>
          <w:szCs w:val="22"/>
        </w:rPr>
      </w:pPr>
      <w:r>
        <w:rPr>
          <w:rFonts w:ascii="Georgia" w:eastAsia="Georgia" w:hAnsi="Georgia" w:cs="Georgia"/>
          <w:b/>
          <w:bCs/>
          <w:smallCaps/>
          <w:sz w:val="22"/>
          <w:szCs w:val="22"/>
        </w:rPr>
        <w:t xml:space="preserve">Overnight </w:t>
      </w:r>
      <w:r w:rsidR="007D1FEA">
        <w:rPr>
          <w:rFonts w:ascii="Georgia" w:eastAsia="Georgia" w:hAnsi="Georgia" w:cs="Georgia"/>
          <w:b/>
          <w:bCs/>
          <w:smallCaps/>
          <w:sz w:val="22"/>
          <w:szCs w:val="22"/>
        </w:rPr>
        <w:t>Freight Associate</w:t>
      </w:r>
      <w:r>
        <w:rPr>
          <w:rFonts w:ascii="Georgia" w:eastAsia="Georgia" w:hAnsi="Georgia" w:cs="Georgia"/>
          <w:b/>
          <w:bCs/>
          <w:smallCaps/>
          <w:sz w:val="22"/>
          <w:szCs w:val="22"/>
        </w:rPr>
        <w:t xml:space="preserve"> (may/2021-</w:t>
      </w:r>
      <w:r w:rsidR="0000683C">
        <w:rPr>
          <w:rFonts w:ascii="Georgia" w:eastAsia="Georgia" w:hAnsi="Georgia" w:cs="Georgia"/>
          <w:b/>
          <w:bCs/>
          <w:smallCaps/>
          <w:sz w:val="22"/>
          <w:szCs w:val="22"/>
        </w:rPr>
        <w:t>August/2021</w:t>
      </w:r>
      <w:r>
        <w:rPr>
          <w:rFonts w:ascii="Georgia" w:eastAsia="Georgia" w:hAnsi="Georgia" w:cs="Georgia"/>
          <w:b/>
          <w:bCs/>
          <w:smallCaps/>
          <w:sz w:val="22"/>
          <w:szCs w:val="22"/>
        </w:rPr>
        <w:t>)</w:t>
      </w:r>
      <w:r w:rsidR="0000683C">
        <w:rPr>
          <w:rFonts w:ascii="Georgia" w:eastAsia="Georgia" w:hAnsi="Georgia" w:cs="Georgia"/>
          <w:b/>
          <w:bCs/>
          <w:smallCaps/>
          <w:sz w:val="22"/>
          <w:szCs w:val="22"/>
        </w:rPr>
        <w:t>- Contract</w:t>
      </w:r>
    </w:p>
    <w:p w14:paraId="0B98036A" w14:textId="1B1F3D2F" w:rsidR="00BE0A22" w:rsidRDefault="00BE0A22" w:rsidP="00632372">
      <w:pPr>
        <w:pStyle w:val="divdocumentdivsectiontitle"/>
        <w:pBdr>
          <w:top w:val="dotted" w:sz="8" w:space="2" w:color="003300"/>
        </w:pBdr>
        <w:spacing w:after="140" w:line="240" w:lineRule="auto"/>
        <w:jc w:val="both"/>
        <w:rPr>
          <w:rFonts w:ascii="Georgia" w:eastAsia="Georgia" w:hAnsi="Georgia" w:cs="Georgia"/>
          <w:i/>
          <w:iCs/>
          <w:smallCaps/>
          <w:color w:val="000000" w:themeColor="text1"/>
          <w:sz w:val="22"/>
          <w:szCs w:val="22"/>
        </w:rPr>
      </w:pPr>
      <w:r w:rsidRPr="00BE0A22">
        <w:rPr>
          <w:rFonts w:ascii="Georgia" w:eastAsia="Georgia" w:hAnsi="Georgia" w:cs="Georgia"/>
          <w:b/>
          <w:bCs/>
          <w:i/>
          <w:iCs/>
          <w:smallCaps/>
          <w:color w:val="000000" w:themeColor="text1"/>
          <w:sz w:val="22"/>
          <w:szCs w:val="22"/>
        </w:rPr>
        <w:t>Home Depot</w:t>
      </w:r>
      <w:r w:rsidRPr="00BE0A22">
        <w:rPr>
          <w:rFonts w:ascii="Georgia" w:eastAsia="Georgia" w:hAnsi="Georgia" w:cs="Georgia"/>
          <w:b/>
          <w:bCs/>
          <w:smallCaps/>
          <w:color w:val="000000" w:themeColor="text1"/>
          <w:sz w:val="22"/>
          <w:szCs w:val="22"/>
        </w:rPr>
        <w:t xml:space="preserve"> – </w:t>
      </w:r>
      <w:r w:rsidRPr="00BE0A22">
        <w:rPr>
          <w:rFonts w:ascii="Georgia" w:eastAsia="Georgia" w:hAnsi="Georgia" w:cs="Georgia"/>
          <w:i/>
          <w:iCs/>
          <w:smallCaps/>
          <w:color w:val="000000" w:themeColor="text1"/>
          <w:sz w:val="22"/>
          <w:szCs w:val="22"/>
        </w:rPr>
        <w:t>428 Ellesmere Rd, Scarborough, ON M1R 4E6</w:t>
      </w:r>
    </w:p>
    <w:p w14:paraId="24AFFF38" w14:textId="2BF974CA" w:rsidR="00632372" w:rsidRDefault="00632372" w:rsidP="00577D50">
      <w:pPr>
        <w:pStyle w:val="spanpaddedline"/>
        <w:numPr>
          <w:ilvl w:val="0"/>
          <w:numId w:val="7"/>
        </w:numPr>
        <w:spacing w:line="340" w:lineRule="atLeast"/>
        <w:jc w:val="both"/>
        <w:rPr>
          <w:rStyle w:val="divdocumentsinglecolumnCharacter"/>
          <w:rFonts w:ascii="Georgia" w:eastAsia="Georgia" w:hAnsi="Georgia" w:cs="Georgia"/>
          <w:color w:val="000000"/>
          <w:sz w:val="22"/>
          <w:szCs w:val="22"/>
        </w:rPr>
      </w:pPr>
      <w:r>
        <w:rPr>
          <w:rStyle w:val="divdocumentsinglecolumnCharacter"/>
          <w:rFonts w:ascii="Georgia" w:eastAsia="Georgia" w:hAnsi="Georgia" w:cs="Georgia"/>
          <w:color w:val="000000"/>
          <w:sz w:val="22"/>
          <w:szCs w:val="22"/>
        </w:rPr>
        <w:t xml:space="preserve">Restocking products on shelves </w:t>
      </w:r>
      <w:r w:rsidR="00C74AE7">
        <w:rPr>
          <w:rStyle w:val="divdocumentsinglecolumnCharacter"/>
          <w:rFonts w:ascii="Georgia" w:eastAsia="Georgia" w:hAnsi="Georgia" w:cs="Georgia"/>
          <w:color w:val="000000"/>
          <w:sz w:val="22"/>
          <w:szCs w:val="22"/>
        </w:rPr>
        <w:t xml:space="preserve">and maintain inventory </w:t>
      </w:r>
    </w:p>
    <w:p w14:paraId="1C022E78" w14:textId="4601A025" w:rsidR="00C74AE7" w:rsidRDefault="00C74AE7" w:rsidP="00577D50">
      <w:pPr>
        <w:pStyle w:val="spanpaddedline"/>
        <w:numPr>
          <w:ilvl w:val="0"/>
          <w:numId w:val="7"/>
        </w:numPr>
        <w:spacing w:line="340" w:lineRule="atLeast"/>
        <w:jc w:val="both"/>
        <w:rPr>
          <w:rStyle w:val="divdocumentsinglecolumnCharacter"/>
          <w:rFonts w:ascii="Georgia" w:eastAsia="Georgia" w:hAnsi="Georgia" w:cs="Georgia"/>
          <w:color w:val="000000"/>
          <w:sz w:val="22"/>
          <w:szCs w:val="22"/>
        </w:rPr>
      </w:pPr>
      <w:r>
        <w:rPr>
          <w:rStyle w:val="divdocumentsinglecolumnCharacter"/>
          <w:rFonts w:ascii="Georgia" w:eastAsia="Georgia" w:hAnsi="Georgia" w:cs="Georgia"/>
          <w:color w:val="000000"/>
          <w:sz w:val="22"/>
          <w:szCs w:val="22"/>
        </w:rPr>
        <w:t xml:space="preserve">Made sure products are displayed clean and professional </w:t>
      </w:r>
    </w:p>
    <w:p w14:paraId="62BE14B8" w14:textId="40F87815" w:rsidR="00C74AE7" w:rsidRDefault="00C74AE7" w:rsidP="00577D50">
      <w:pPr>
        <w:pStyle w:val="spanpaddedline"/>
        <w:numPr>
          <w:ilvl w:val="0"/>
          <w:numId w:val="7"/>
        </w:numPr>
        <w:spacing w:line="340" w:lineRule="atLeast"/>
        <w:jc w:val="both"/>
        <w:rPr>
          <w:rStyle w:val="spanjobtitle"/>
          <w:rFonts w:ascii="Georgia" w:eastAsia="Georgia" w:hAnsi="Georgia" w:cs="Georgia"/>
          <w:b w:val="0"/>
          <w:bCs w:val="0"/>
          <w:color w:val="000000"/>
          <w:sz w:val="22"/>
          <w:szCs w:val="22"/>
        </w:rPr>
      </w:pPr>
      <w:r>
        <w:rPr>
          <w:rStyle w:val="spanjobtitle"/>
          <w:rFonts w:ascii="Georgia" w:eastAsia="Georgia" w:hAnsi="Georgia" w:cs="Georgia"/>
          <w:b w:val="0"/>
          <w:bCs w:val="0"/>
          <w:color w:val="000000"/>
          <w:sz w:val="22"/>
          <w:szCs w:val="22"/>
        </w:rPr>
        <w:t xml:space="preserve">Maintained clean work environment </w:t>
      </w:r>
    </w:p>
    <w:p w14:paraId="42BBCBC4" w14:textId="6A4D32EE" w:rsidR="00C74AE7" w:rsidRDefault="00C22B58" w:rsidP="00577D50">
      <w:pPr>
        <w:pStyle w:val="spanpaddedline"/>
        <w:numPr>
          <w:ilvl w:val="0"/>
          <w:numId w:val="7"/>
        </w:numPr>
        <w:spacing w:line="340" w:lineRule="atLeast"/>
        <w:jc w:val="both"/>
        <w:rPr>
          <w:rStyle w:val="spanjobtitle"/>
          <w:rFonts w:ascii="Georgia" w:eastAsia="Georgia" w:hAnsi="Georgia" w:cs="Georgia"/>
          <w:b w:val="0"/>
          <w:bCs w:val="0"/>
          <w:color w:val="000000"/>
          <w:sz w:val="22"/>
          <w:szCs w:val="22"/>
        </w:rPr>
      </w:pPr>
      <w:r>
        <w:rPr>
          <w:rStyle w:val="spanjobtitle"/>
          <w:rFonts w:ascii="Georgia" w:eastAsia="Georgia" w:hAnsi="Georgia" w:cs="Georgia"/>
          <w:b w:val="0"/>
          <w:bCs w:val="0"/>
          <w:color w:val="000000"/>
          <w:sz w:val="22"/>
          <w:szCs w:val="22"/>
        </w:rPr>
        <w:t>Online o</w:t>
      </w:r>
      <w:r w:rsidR="00C74AE7">
        <w:rPr>
          <w:rStyle w:val="spanjobtitle"/>
          <w:rFonts w:ascii="Georgia" w:eastAsia="Georgia" w:hAnsi="Georgia" w:cs="Georgia"/>
          <w:b w:val="0"/>
          <w:bCs w:val="0"/>
          <w:color w:val="000000"/>
          <w:sz w:val="22"/>
          <w:szCs w:val="22"/>
        </w:rPr>
        <w:t xml:space="preserve">rder picking for customers </w:t>
      </w:r>
    </w:p>
    <w:p w14:paraId="3427E470" w14:textId="0E556F7E" w:rsidR="00C22B58" w:rsidRDefault="00C22B58" w:rsidP="00577D50">
      <w:pPr>
        <w:pStyle w:val="spanpaddedline"/>
        <w:numPr>
          <w:ilvl w:val="0"/>
          <w:numId w:val="7"/>
        </w:numPr>
        <w:spacing w:line="340" w:lineRule="atLeast"/>
        <w:jc w:val="both"/>
        <w:rPr>
          <w:rStyle w:val="spanjobtitle"/>
          <w:rFonts w:ascii="Georgia" w:eastAsia="Georgia" w:hAnsi="Georgia" w:cs="Georgia"/>
          <w:b w:val="0"/>
          <w:bCs w:val="0"/>
          <w:color w:val="000000"/>
          <w:sz w:val="22"/>
          <w:szCs w:val="22"/>
        </w:rPr>
      </w:pPr>
      <w:r>
        <w:rPr>
          <w:rStyle w:val="spanjobtitle"/>
          <w:rFonts w:ascii="Georgia" w:eastAsia="Georgia" w:hAnsi="Georgia" w:cs="Georgia"/>
          <w:b w:val="0"/>
          <w:bCs w:val="0"/>
          <w:color w:val="000000"/>
          <w:sz w:val="22"/>
          <w:szCs w:val="22"/>
        </w:rPr>
        <w:t xml:space="preserve">Helping with delivery orders </w:t>
      </w:r>
    </w:p>
    <w:p w14:paraId="7EA2E03A" w14:textId="06422316" w:rsidR="00C22B58" w:rsidRDefault="00C22B58" w:rsidP="00577D50">
      <w:pPr>
        <w:pStyle w:val="spanpaddedline"/>
        <w:numPr>
          <w:ilvl w:val="0"/>
          <w:numId w:val="7"/>
        </w:numPr>
        <w:spacing w:line="340" w:lineRule="atLeast"/>
        <w:jc w:val="both"/>
        <w:rPr>
          <w:rStyle w:val="spanjobtitle"/>
          <w:rFonts w:ascii="Georgia" w:eastAsia="Georgia" w:hAnsi="Georgia" w:cs="Georgia"/>
          <w:b w:val="0"/>
          <w:bCs w:val="0"/>
          <w:color w:val="000000"/>
          <w:sz w:val="22"/>
          <w:szCs w:val="22"/>
        </w:rPr>
      </w:pPr>
      <w:r>
        <w:rPr>
          <w:rStyle w:val="spanjobtitle"/>
          <w:rFonts w:ascii="Georgia" w:eastAsia="Georgia" w:hAnsi="Georgia" w:cs="Georgia"/>
          <w:b w:val="0"/>
          <w:bCs w:val="0"/>
          <w:color w:val="000000"/>
          <w:sz w:val="22"/>
          <w:szCs w:val="22"/>
        </w:rPr>
        <w:t>Overhead bay pack down</w:t>
      </w:r>
    </w:p>
    <w:p w14:paraId="368CC8EF" w14:textId="4EE1B9C4" w:rsidR="00577D50" w:rsidRPr="009B5351" w:rsidRDefault="00577D50" w:rsidP="0000683C">
      <w:pPr>
        <w:pStyle w:val="spanpaddedline"/>
        <w:spacing w:line="340" w:lineRule="atLeast"/>
        <w:jc w:val="both"/>
        <w:rPr>
          <w:rFonts w:ascii="Georgia" w:eastAsia="Georgia" w:hAnsi="Georgia" w:cs="Georgia"/>
          <w:color w:val="000000"/>
          <w:sz w:val="22"/>
          <w:szCs w:val="22"/>
        </w:rPr>
      </w:pPr>
    </w:p>
    <w:tbl>
      <w:tblPr>
        <w:tblStyle w:val="divdocumentdivparagraph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400"/>
      </w:tblGrid>
      <w:tr w:rsidR="00A24C65" w:rsidRPr="00E42254" w14:paraId="31E773F9" w14:textId="77777777" w:rsidTr="005773F9">
        <w:trPr>
          <w:trHeight w:val="1003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2B90CD" w14:textId="2D0DFB20" w:rsidR="00A24C65" w:rsidRPr="00E42254" w:rsidRDefault="007058A3" w:rsidP="00812F22">
            <w:pPr>
              <w:pStyle w:val="divdocumentsinglecolumn"/>
              <w:spacing w:line="340" w:lineRule="atLeast"/>
              <w:rPr>
                <w:rStyle w:val="divdocumentsinglecolumnCharacter"/>
                <w:rFonts w:ascii="Georgia" w:eastAsia="Georgia" w:hAnsi="Georgia" w:cs="Georgia"/>
                <w:color w:val="000000"/>
                <w:sz w:val="22"/>
                <w:szCs w:val="22"/>
              </w:rPr>
            </w:pPr>
            <w:r w:rsidRPr="00E42254">
              <w:rPr>
                <w:rStyle w:val="spanjobtitle"/>
                <w:rFonts w:ascii="Georgia" w:eastAsia="Georgia" w:hAnsi="Georgia" w:cs="Georgia"/>
                <w:sz w:val="22"/>
                <w:szCs w:val="22"/>
              </w:rPr>
              <w:t>Landscaper</w:t>
            </w:r>
            <w:r w:rsidR="00812F22" w:rsidRPr="00E42254">
              <w:rPr>
                <w:rStyle w:val="spanjobtitle"/>
                <w:rFonts w:ascii="Georgia" w:eastAsia="Georgia" w:hAnsi="Georgia" w:cs="Georgia"/>
                <w:sz w:val="22"/>
                <w:szCs w:val="22"/>
              </w:rPr>
              <w:t xml:space="preserve"> (</w:t>
            </w:r>
            <w:r w:rsidR="00577D50">
              <w:rPr>
                <w:rStyle w:val="spanjobtitle"/>
                <w:rFonts w:ascii="Georgia" w:eastAsia="Georgia" w:hAnsi="Georgia" w:cs="Georgia"/>
                <w:sz w:val="22"/>
                <w:szCs w:val="22"/>
              </w:rPr>
              <w:t>May</w:t>
            </w:r>
            <w:r w:rsidR="00BD4769">
              <w:rPr>
                <w:rStyle w:val="spanjobtitle"/>
                <w:rFonts w:ascii="Georgia" w:eastAsia="Georgia" w:hAnsi="Georgia" w:cs="Georgia"/>
                <w:sz w:val="22"/>
                <w:szCs w:val="22"/>
              </w:rPr>
              <w:t>/06/</w:t>
            </w:r>
            <w:r w:rsidR="00812F22" w:rsidRPr="00E42254">
              <w:rPr>
                <w:rStyle w:val="spanjobtitle"/>
                <w:rFonts w:ascii="Georgia" w:eastAsia="Georgia" w:hAnsi="Georgia" w:cs="Georgia"/>
                <w:sz w:val="22"/>
                <w:szCs w:val="22"/>
              </w:rPr>
              <w:t>2019</w:t>
            </w:r>
            <w:r w:rsidR="00577D50">
              <w:rPr>
                <w:rStyle w:val="spanjobtitle"/>
                <w:rFonts w:ascii="Georgia" w:eastAsia="Georgia" w:hAnsi="Georgia" w:cs="Georgia"/>
                <w:sz w:val="22"/>
                <w:szCs w:val="22"/>
              </w:rPr>
              <w:t>- August</w:t>
            </w:r>
            <w:r w:rsidR="00BD4769">
              <w:rPr>
                <w:rStyle w:val="spanjobtitle"/>
                <w:rFonts w:ascii="Georgia" w:eastAsia="Georgia" w:hAnsi="Georgia" w:cs="Georgia"/>
                <w:sz w:val="22"/>
                <w:szCs w:val="22"/>
              </w:rPr>
              <w:t>/2</w:t>
            </w:r>
            <w:r w:rsidR="00E637D3">
              <w:rPr>
                <w:rStyle w:val="spanjobtitle"/>
                <w:rFonts w:ascii="Georgia" w:eastAsia="Georgia" w:hAnsi="Georgia" w:cs="Georgia"/>
                <w:sz w:val="22"/>
                <w:szCs w:val="22"/>
              </w:rPr>
              <w:t>3</w:t>
            </w:r>
            <w:r w:rsidR="00BD4769">
              <w:rPr>
                <w:rStyle w:val="spanjobtitle"/>
                <w:rFonts w:ascii="Georgia" w:eastAsia="Georgia" w:hAnsi="Georgia" w:cs="Georgia"/>
                <w:sz w:val="22"/>
                <w:szCs w:val="22"/>
              </w:rPr>
              <w:t>/</w:t>
            </w:r>
            <w:r w:rsidR="00577D50">
              <w:rPr>
                <w:rStyle w:val="spanjobtitle"/>
                <w:rFonts w:ascii="Georgia" w:eastAsia="Georgia" w:hAnsi="Georgia" w:cs="Georgia"/>
                <w:sz w:val="22"/>
                <w:szCs w:val="22"/>
              </w:rPr>
              <w:t>2019</w:t>
            </w:r>
            <w:r w:rsidR="00812F22" w:rsidRPr="00E42254">
              <w:rPr>
                <w:rStyle w:val="spanjobtitle"/>
                <w:rFonts w:ascii="Georgia" w:eastAsia="Georgia" w:hAnsi="Georgia" w:cs="Georgia"/>
                <w:sz w:val="22"/>
                <w:szCs w:val="22"/>
              </w:rPr>
              <w:t>)</w:t>
            </w:r>
          </w:p>
          <w:p w14:paraId="5B5EB1D5" w14:textId="034E7746" w:rsidR="00A24C65" w:rsidRPr="00E42254" w:rsidRDefault="007058A3" w:rsidP="00917545">
            <w:pPr>
              <w:pStyle w:val="spanpaddedline"/>
              <w:spacing w:line="340" w:lineRule="atLeast"/>
              <w:jc w:val="both"/>
              <w:rPr>
                <w:rStyle w:val="divdocumentsinglecolumnCharacter"/>
                <w:rFonts w:ascii="Georgia" w:eastAsia="Georgia" w:hAnsi="Georgia" w:cs="Georgia"/>
                <w:color w:val="000000"/>
                <w:sz w:val="22"/>
                <w:szCs w:val="22"/>
              </w:rPr>
            </w:pPr>
            <w:r w:rsidRPr="00E42254">
              <w:rPr>
                <w:rStyle w:val="spancompanyname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Seneca College </w:t>
            </w:r>
            <w:r w:rsidRPr="00E42254"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– </w:t>
            </w:r>
            <w:r w:rsidR="00812F22" w:rsidRPr="00E42254">
              <w:rPr>
                <w:rStyle w:val="span"/>
                <w:rFonts w:ascii="Georgia" w:eastAsia="Georgia" w:hAnsi="Georgia" w:cs="Georgia"/>
                <w:i/>
                <w:iCs/>
                <w:color w:val="000000"/>
                <w:sz w:val="22"/>
                <w:szCs w:val="22"/>
              </w:rPr>
              <w:t>1750 Finch Ave E, N</w:t>
            </w:r>
            <w:r w:rsidR="00812F22" w:rsidRPr="00E42254">
              <w:rPr>
                <w:rStyle w:val="span"/>
                <w:rFonts w:ascii="Georgia" w:eastAsia="Georgia" w:hAnsi="Georgia"/>
                <w:i/>
                <w:iCs/>
              </w:rPr>
              <w:t>orth York</w:t>
            </w:r>
            <w:r w:rsidRPr="00E42254">
              <w:rPr>
                <w:rStyle w:val="span"/>
                <w:rFonts w:ascii="Georgia" w:eastAsia="Georgia" w:hAnsi="Georgia" w:cs="Georgia"/>
                <w:i/>
                <w:iCs/>
                <w:color w:val="000000"/>
                <w:sz w:val="22"/>
                <w:szCs w:val="22"/>
              </w:rPr>
              <w:t xml:space="preserve">, </w:t>
            </w:r>
            <w:r w:rsidRPr="00E42254">
              <w:rPr>
                <w:rStyle w:val="spanjobstate"/>
                <w:rFonts w:ascii="Georgia" w:eastAsia="Georgia" w:hAnsi="Georgia" w:cs="Georgia"/>
                <w:i w:val="0"/>
                <w:iCs w:val="0"/>
                <w:color w:val="000000"/>
                <w:sz w:val="22"/>
                <w:szCs w:val="22"/>
              </w:rPr>
              <w:t>ON</w:t>
            </w:r>
          </w:p>
          <w:p w14:paraId="5AD91C68" w14:textId="77777777" w:rsidR="00A24C65" w:rsidRPr="00E42254" w:rsidRDefault="007058A3" w:rsidP="00917545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01"/>
              <w:jc w:val="both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 w:rsidRPr="00E42254"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Trimmed greenery, shrubs and hedges to maintain uniform appearance.</w:t>
            </w:r>
          </w:p>
          <w:p w14:paraId="0069FD04" w14:textId="58FAF665" w:rsidR="00A24C65" w:rsidRDefault="007058A3" w:rsidP="00917545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01"/>
              <w:jc w:val="both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 w:rsidRPr="00E42254"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Removed overgrowth, hazards and debris from common pathways to improve usability</w:t>
            </w:r>
          </w:p>
          <w:p w14:paraId="2ECB7222" w14:textId="3C3F64D5" w:rsidR="00BD4FB4" w:rsidRDefault="00BD4FB4" w:rsidP="00917545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01"/>
              <w:jc w:val="both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Clean and cleared parking lots </w:t>
            </w:r>
          </w:p>
          <w:p w14:paraId="670C1AF0" w14:textId="456051E3" w:rsidR="00AA3C3F" w:rsidRDefault="00AA3C3F" w:rsidP="00917545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01"/>
              <w:jc w:val="both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Daily safety checks for vehicles/equipment </w:t>
            </w:r>
          </w:p>
          <w:p w14:paraId="2716E6F0" w14:textId="5B81CEC9" w:rsidR="00BD4FB4" w:rsidRDefault="00BD4FB4" w:rsidP="00917545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01"/>
              <w:jc w:val="both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Water and plant greenery/flowers </w:t>
            </w:r>
          </w:p>
          <w:p w14:paraId="4923DBB4" w14:textId="3CA75B82" w:rsidR="000D2ACB" w:rsidRDefault="000D2ACB" w:rsidP="00917545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01"/>
              <w:jc w:val="both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lastRenderedPageBreak/>
              <w:t xml:space="preserve">Assisted staff, students and guests with directions or questions </w:t>
            </w:r>
          </w:p>
          <w:p w14:paraId="5623AE6D" w14:textId="4C695836" w:rsidR="00E42254" w:rsidRPr="00E42254" w:rsidRDefault="00E42254" w:rsidP="00E42254">
            <w:pPr>
              <w:pStyle w:val="ulli"/>
              <w:spacing w:line="340" w:lineRule="atLeast"/>
              <w:ind w:left="460"/>
              <w:jc w:val="both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</w:p>
        </w:tc>
      </w:tr>
    </w:tbl>
    <w:p w14:paraId="1758F246" w14:textId="77777777" w:rsidR="00A24C65" w:rsidRPr="00E42254" w:rsidRDefault="00A24C65" w:rsidP="00917545">
      <w:pPr>
        <w:jc w:val="both"/>
        <w:rPr>
          <w:rFonts w:ascii="Georgia" w:hAnsi="Georgia"/>
          <w:vanish/>
          <w:sz w:val="22"/>
          <w:szCs w:val="22"/>
        </w:rPr>
      </w:pPr>
    </w:p>
    <w:tbl>
      <w:tblPr>
        <w:tblStyle w:val="divdocumentdivparagraph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400"/>
      </w:tblGrid>
      <w:tr w:rsidR="00A24C65" w:rsidRPr="00E42254" w14:paraId="5BCA84D8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53209A" w14:textId="7997067F" w:rsidR="00A24C65" w:rsidRPr="00E42254" w:rsidRDefault="007058A3" w:rsidP="00917545">
            <w:pPr>
              <w:pStyle w:val="divdocumentsinglecolumn"/>
              <w:spacing w:line="340" w:lineRule="atLeast"/>
              <w:jc w:val="both"/>
              <w:rPr>
                <w:rStyle w:val="divdocumentsinglecolumnCharacter"/>
                <w:rFonts w:ascii="Georgia" w:eastAsia="Georgia" w:hAnsi="Georgia" w:cs="Georgia"/>
                <w:color w:val="000000"/>
                <w:sz w:val="22"/>
                <w:szCs w:val="22"/>
              </w:rPr>
            </w:pPr>
            <w:r w:rsidRPr="00E42254">
              <w:rPr>
                <w:rStyle w:val="spanjobtitle"/>
                <w:rFonts w:ascii="Georgia" w:eastAsia="Georgia" w:hAnsi="Georgia" w:cs="Georgia"/>
                <w:sz w:val="22"/>
                <w:szCs w:val="22"/>
              </w:rPr>
              <w:t>Security Guard</w:t>
            </w:r>
            <w:r w:rsidR="00812F22" w:rsidRPr="00E42254">
              <w:rPr>
                <w:rStyle w:val="spanjobtitle"/>
                <w:rFonts w:ascii="Georgia" w:eastAsia="Georgia" w:hAnsi="Georgia" w:cs="Georgia"/>
                <w:sz w:val="22"/>
                <w:szCs w:val="22"/>
              </w:rPr>
              <w:t xml:space="preserve"> (2018)</w:t>
            </w:r>
          </w:p>
          <w:p w14:paraId="72167E1F" w14:textId="76F125B7" w:rsidR="00A24C65" w:rsidRPr="00E42254" w:rsidRDefault="007058A3" w:rsidP="00917545">
            <w:pPr>
              <w:pStyle w:val="spanpaddedline"/>
              <w:spacing w:line="340" w:lineRule="atLeast"/>
              <w:jc w:val="both"/>
              <w:rPr>
                <w:rStyle w:val="divdocumentsinglecolumnCharacter"/>
                <w:rFonts w:ascii="Georgia" w:eastAsia="Georgia" w:hAnsi="Georgia" w:cs="Georgia"/>
                <w:color w:val="000000"/>
                <w:sz w:val="22"/>
                <w:szCs w:val="22"/>
              </w:rPr>
            </w:pPr>
            <w:r w:rsidRPr="00E42254">
              <w:rPr>
                <w:rStyle w:val="spancompanyname"/>
                <w:rFonts w:ascii="Georgia" w:eastAsia="Georgia" w:hAnsi="Georgia" w:cs="Georgia"/>
                <w:color w:val="000000"/>
                <w:sz w:val="22"/>
                <w:szCs w:val="22"/>
              </w:rPr>
              <w:t>Northwest Protection</w:t>
            </w:r>
            <w:r w:rsidRPr="00E42254"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 – </w:t>
            </w:r>
            <w:r w:rsidR="00812F22" w:rsidRPr="00E42254">
              <w:rPr>
                <w:rStyle w:val="span"/>
                <w:rFonts w:ascii="Georgia" w:eastAsia="Georgia" w:hAnsi="Georgia" w:cs="Georgia"/>
                <w:i/>
                <w:iCs/>
                <w:color w:val="000000"/>
                <w:sz w:val="22"/>
                <w:szCs w:val="22"/>
              </w:rPr>
              <w:t>1951 Eglinton Ave W, York</w:t>
            </w:r>
            <w:r w:rsidRPr="00E42254">
              <w:rPr>
                <w:rStyle w:val="span"/>
                <w:rFonts w:ascii="Georgia" w:eastAsia="Georgia" w:hAnsi="Georgia" w:cs="Georgia"/>
                <w:i/>
                <w:iCs/>
                <w:color w:val="000000"/>
                <w:sz w:val="22"/>
                <w:szCs w:val="22"/>
              </w:rPr>
              <w:t xml:space="preserve">, </w:t>
            </w:r>
            <w:r w:rsidRPr="00E42254">
              <w:rPr>
                <w:rStyle w:val="spanjobstate"/>
                <w:rFonts w:ascii="Georgia" w:eastAsia="Georgia" w:hAnsi="Georgia" w:cs="Georgia"/>
                <w:i w:val="0"/>
                <w:iCs w:val="0"/>
                <w:color w:val="000000"/>
                <w:sz w:val="22"/>
                <w:szCs w:val="22"/>
              </w:rPr>
              <w:t>ON</w:t>
            </w:r>
          </w:p>
          <w:p w14:paraId="63F164B8" w14:textId="77777777" w:rsidR="00A24C65" w:rsidRPr="00E42254" w:rsidRDefault="007058A3" w:rsidP="00917545">
            <w:pPr>
              <w:pStyle w:val="ulli"/>
              <w:numPr>
                <w:ilvl w:val="0"/>
                <w:numId w:val="4"/>
              </w:numPr>
              <w:spacing w:line="340" w:lineRule="atLeast"/>
              <w:ind w:left="460" w:hanging="201"/>
              <w:jc w:val="both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 w:rsidRPr="00E42254"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Worked independently and collaboratively to resolve urgent issues to protect lives and property.</w:t>
            </w:r>
          </w:p>
          <w:p w14:paraId="3EB1D19E" w14:textId="77777777" w:rsidR="00A24C65" w:rsidRPr="00E42254" w:rsidRDefault="007058A3" w:rsidP="00917545">
            <w:pPr>
              <w:pStyle w:val="ulli"/>
              <w:numPr>
                <w:ilvl w:val="0"/>
                <w:numId w:val="4"/>
              </w:numPr>
              <w:spacing w:line="340" w:lineRule="atLeast"/>
              <w:ind w:left="460" w:hanging="201"/>
              <w:jc w:val="both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 w:rsidRPr="00E42254"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Remained calm, assertive and mindful to think critically and problem solve during stressful situations.</w:t>
            </w:r>
          </w:p>
          <w:p w14:paraId="46C36E05" w14:textId="77777777" w:rsidR="00A24C65" w:rsidRPr="00E42254" w:rsidRDefault="007058A3" w:rsidP="00917545">
            <w:pPr>
              <w:pStyle w:val="ulli"/>
              <w:numPr>
                <w:ilvl w:val="0"/>
                <w:numId w:val="4"/>
              </w:numPr>
              <w:spacing w:line="340" w:lineRule="atLeast"/>
              <w:ind w:left="460" w:hanging="201"/>
              <w:jc w:val="both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 w:rsidRPr="00E42254"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Checked identification of all persons entering and exiting facility to eliminate unauthorized visitors.</w:t>
            </w:r>
          </w:p>
          <w:p w14:paraId="38FD74B2" w14:textId="77777777" w:rsidR="00A24C65" w:rsidRDefault="007058A3" w:rsidP="00917545">
            <w:pPr>
              <w:pStyle w:val="ulli"/>
              <w:numPr>
                <w:ilvl w:val="0"/>
                <w:numId w:val="4"/>
              </w:numPr>
              <w:spacing w:line="340" w:lineRule="atLeast"/>
              <w:ind w:left="460" w:hanging="201"/>
              <w:jc w:val="both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 w:rsidRPr="00E42254"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Supported criminal investigations by collaborating fully with local law enforcement representatives.</w:t>
            </w:r>
          </w:p>
          <w:p w14:paraId="52608491" w14:textId="5ADF0631" w:rsidR="00E42254" w:rsidRPr="00E42254" w:rsidRDefault="00E42254" w:rsidP="00E42254">
            <w:pPr>
              <w:pStyle w:val="ulli"/>
              <w:spacing w:line="340" w:lineRule="atLeast"/>
              <w:ind w:left="460"/>
              <w:jc w:val="both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</w:p>
        </w:tc>
      </w:tr>
    </w:tbl>
    <w:p w14:paraId="035727F7" w14:textId="77777777" w:rsidR="00A24C65" w:rsidRPr="00E42254" w:rsidRDefault="00A24C65" w:rsidP="00917545">
      <w:pPr>
        <w:jc w:val="both"/>
        <w:rPr>
          <w:rFonts w:ascii="Georgia" w:hAnsi="Georgia"/>
          <w:vanish/>
          <w:sz w:val="22"/>
          <w:szCs w:val="22"/>
        </w:rPr>
      </w:pPr>
    </w:p>
    <w:tbl>
      <w:tblPr>
        <w:tblStyle w:val="divdocumentdivparagraph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400"/>
      </w:tblGrid>
      <w:tr w:rsidR="00A24C65" w:rsidRPr="00E42254" w14:paraId="3F269562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4278F2" w14:textId="1ABFA06F" w:rsidR="00A24C65" w:rsidRPr="00E42254" w:rsidRDefault="00A24C65" w:rsidP="00577D50">
            <w:pPr>
              <w:pStyle w:val="ulli"/>
              <w:spacing w:line="340" w:lineRule="atLeast"/>
              <w:jc w:val="both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</w:p>
        </w:tc>
      </w:tr>
    </w:tbl>
    <w:p w14:paraId="463DB6A7" w14:textId="77777777" w:rsidR="00A24C65" w:rsidRPr="00917545" w:rsidRDefault="00A24C65" w:rsidP="00917545">
      <w:pPr>
        <w:jc w:val="both"/>
        <w:rPr>
          <w:vanish/>
          <w:sz w:val="22"/>
          <w:szCs w:val="22"/>
        </w:rPr>
      </w:pPr>
    </w:p>
    <w:tbl>
      <w:tblPr>
        <w:tblStyle w:val="divdocumentdivparagraph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400"/>
      </w:tblGrid>
      <w:tr w:rsidR="00A24C65" w:rsidRPr="00917545" w14:paraId="41132224" w14:textId="77777777" w:rsidTr="009B5351">
        <w:trPr>
          <w:trHeight w:val="1058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82CF3" w14:textId="77777777" w:rsidR="009B5351" w:rsidRDefault="009B5351" w:rsidP="00917545">
            <w:pPr>
              <w:pStyle w:val="divdocumentsinglecolumn"/>
              <w:spacing w:line="340" w:lineRule="atLeast"/>
              <w:jc w:val="both"/>
              <w:rPr>
                <w:rStyle w:val="spanjobtitle"/>
                <w:rFonts w:ascii="Georgia" w:eastAsia="Georgia" w:hAnsi="Georgia" w:cs="Georgia"/>
                <w:sz w:val="22"/>
                <w:szCs w:val="22"/>
              </w:rPr>
            </w:pPr>
          </w:p>
          <w:p w14:paraId="48950DA4" w14:textId="406877E3" w:rsidR="00A24C65" w:rsidRPr="00917545" w:rsidRDefault="007058A3" w:rsidP="00917545">
            <w:pPr>
              <w:pStyle w:val="divdocumentsinglecolumn"/>
              <w:spacing w:line="340" w:lineRule="atLeast"/>
              <w:jc w:val="both"/>
              <w:rPr>
                <w:rStyle w:val="divdocumentsinglecolumnCharacter"/>
                <w:rFonts w:ascii="Georgia" w:eastAsia="Georgia" w:hAnsi="Georgia" w:cs="Georgia"/>
                <w:color w:val="000000"/>
                <w:sz w:val="22"/>
                <w:szCs w:val="22"/>
              </w:rPr>
            </w:pPr>
            <w:r w:rsidRPr="00917545">
              <w:rPr>
                <w:rStyle w:val="spanjobtitle"/>
                <w:rFonts w:ascii="Georgia" w:eastAsia="Georgia" w:hAnsi="Georgia" w:cs="Georgia"/>
                <w:sz w:val="22"/>
                <w:szCs w:val="22"/>
              </w:rPr>
              <w:t>Wet Slurry</w:t>
            </w:r>
            <w:r w:rsidR="009B5351">
              <w:rPr>
                <w:rStyle w:val="spanjobtitle"/>
                <w:rFonts w:ascii="Georgia" w:eastAsia="Georgia" w:hAnsi="Georgia" w:cs="Georgia"/>
                <w:sz w:val="22"/>
                <w:szCs w:val="22"/>
              </w:rPr>
              <w:t xml:space="preserve"> </w:t>
            </w:r>
            <w:r w:rsidR="00812F22">
              <w:rPr>
                <w:rStyle w:val="spanjobtitle"/>
                <w:rFonts w:ascii="Georgia" w:eastAsia="Georgia" w:hAnsi="Georgia" w:cs="Georgia"/>
                <w:sz w:val="22"/>
                <w:szCs w:val="22"/>
              </w:rPr>
              <w:t>(</w:t>
            </w:r>
            <w:r w:rsidR="00577D50">
              <w:rPr>
                <w:rStyle w:val="spanjobtitle"/>
                <w:rFonts w:ascii="Georgia" w:eastAsia="Georgia" w:hAnsi="Georgia" w:cs="Georgia"/>
                <w:sz w:val="22"/>
                <w:szCs w:val="22"/>
              </w:rPr>
              <w:t>June 2017- October 2017</w:t>
            </w:r>
            <w:r w:rsidR="00812F22">
              <w:rPr>
                <w:rStyle w:val="spanjobtitle"/>
                <w:rFonts w:ascii="Georgia" w:eastAsia="Georgia" w:hAnsi="Georgia" w:cs="Georgia"/>
                <w:sz w:val="22"/>
                <w:szCs w:val="22"/>
              </w:rPr>
              <w:t>)</w:t>
            </w:r>
          </w:p>
          <w:p w14:paraId="193938C7" w14:textId="3DE56DE4" w:rsidR="00A24C65" w:rsidRPr="00917545" w:rsidRDefault="007058A3" w:rsidP="00917545">
            <w:pPr>
              <w:pStyle w:val="spanpaddedline"/>
              <w:spacing w:line="340" w:lineRule="atLeast"/>
              <w:jc w:val="both"/>
              <w:rPr>
                <w:rStyle w:val="divdocumentsinglecolumnCharacter"/>
                <w:rFonts w:ascii="Georgia" w:eastAsia="Georgia" w:hAnsi="Georgia" w:cs="Georgia"/>
                <w:color w:val="000000"/>
                <w:sz w:val="22"/>
                <w:szCs w:val="22"/>
              </w:rPr>
            </w:pPr>
            <w:r w:rsidRPr="00917545">
              <w:rPr>
                <w:rStyle w:val="spancompanyname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Cosmetica Laboratories </w:t>
            </w:r>
            <w:r w:rsidRPr="00917545"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– </w:t>
            </w:r>
            <w:r w:rsidR="00E42254" w:rsidRPr="00E42254">
              <w:rPr>
                <w:rStyle w:val="span"/>
                <w:rFonts w:ascii="Georgia" w:eastAsia="Georgia" w:hAnsi="Georgia" w:cs="Georgia"/>
                <w:i/>
                <w:iCs/>
                <w:color w:val="000000"/>
                <w:sz w:val="22"/>
                <w:szCs w:val="22"/>
              </w:rPr>
              <w:t xml:space="preserve">1960 Eglinton Ave E, </w:t>
            </w:r>
            <w:r w:rsidRPr="00E42254">
              <w:rPr>
                <w:rStyle w:val="spanjobcity"/>
                <w:rFonts w:ascii="Georgia" w:eastAsia="Georgia" w:hAnsi="Georgia" w:cs="Georgia"/>
                <w:i w:val="0"/>
                <w:iCs w:val="0"/>
                <w:color w:val="000000"/>
                <w:sz w:val="22"/>
                <w:szCs w:val="22"/>
              </w:rPr>
              <w:t>Scarborough</w:t>
            </w:r>
            <w:r w:rsidRPr="00E42254">
              <w:rPr>
                <w:rStyle w:val="span"/>
                <w:rFonts w:ascii="Georgia" w:eastAsia="Georgia" w:hAnsi="Georgia" w:cs="Georgia"/>
                <w:i/>
                <w:iCs/>
                <w:color w:val="000000"/>
                <w:sz w:val="22"/>
                <w:szCs w:val="22"/>
              </w:rPr>
              <w:t xml:space="preserve">, </w:t>
            </w:r>
            <w:r w:rsidRPr="00E42254">
              <w:rPr>
                <w:rStyle w:val="spanjobstate"/>
                <w:rFonts w:ascii="Georgia" w:eastAsia="Georgia" w:hAnsi="Georgia" w:cs="Georgia"/>
                <w:i w:val="0"/>
                <w:iCs w:val="0"/>
                <w:color w:val="000000"/>
                <w:sz w:val="22"/>
                <w:szCs w:val="22"/>
              </w:rPr>
              <w:t>ON</w:t>
            </w:r>
          </w:p>
          <w:p w14:paraId="39A08C09" w14:textId="77777777" w:rsidR="009B5351" w:rsidRPr="00917545" w:rsidRDefault="009B5351" w:rsidP="009B5351">
            <w:pPr>
              <w:pStyle w:val="ulli"/>
              <w:numPr>
                <w:ilvl w:val="0"/>
                <w:numId w:val="6"/>
              </w:numPr>
              <w:spacing w:line="340" w:lineRule="atLeast"/>
              <w:jc w:val="both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 w:rsidRPr="00917545"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Dissemble and reassemble mechanical pumps</w:t>
            </w:r>
          </w:p>
          <w:p w14:paraId="5F290EBB" w14:textId="77777777" w:rsidR="009B5351" w:rsidRPr="00917545" w:rsidRDefault="009B5351" w:rsidP="009B5351">
            <w:pPr>
              <w:pStyle w:val="ulli"/>
              <w:numPr>
                <w:ilvl w:val="0"/>
                <w:numId w:val="6"/>
              </w:numPr>
              <w:spacing w:line="340" w:lineRule="atLeast"/>
              <w:jc w:val="both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 w:rsidRPr="00917545"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Wash, clean and sanitize bulk tanks/pumps</w:t>
            </w:r>
          </w:p>
          <w:p w14:paraId="4527177E" w14:textId="77777777" w:rsidR="009B5351" w:rsidRDefault="009B5351" w:rsidP="009B5351">
            <w:pPr>
              <w:pStyle w:val="ulli"/>
              <w:numPr>
                <w:ilvl w:val="0"/>
                <w:numId w:val="6"/>
              </w:numPr>
              <w:spacing w:line="340" w:lineRule="atLeast"/>
              <w:jc w:val="both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 w:rsidRPr="00917545"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Regulatory checkup on machine statues</w:t>
            </w:r>
          </w:p>
          <w:p w14:paraId="07BD0469" w14:textId="77777777" w:rsidR="009B5351" w:rsidRPr="00042F89" w:rsidRDefault="009B5351" w:rsidP="009B5351">
            <w:pPr>
              <w:pStyle w:val="spanpaddedline"/>
              <w:numPr>
                <w:ilvl w:val="0"/>
                <w:numId w:val="6"/>
              </w:numPr>
              <w:spacing w:line="340" w:lineRule="atLeast"/>
              <w:jc w:val="both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divdocumentsinglecolumnCharacter"/>
                <w:rFonts w:ascii="Georgia" w:eastAsia="Georgia" w:hAnsi="Georgia" w:cs="Georgia"/>
                <w:color w:val="000000"/>
                <w:sz w:val="22"/>
                <w:szCs w:val="22"/>
              </w:rPr>
              <w:t>Packaged products according to instructions (products boxing/labeling, master box/labeling)</w:t>
            </w:r>
          </w:p>
          <w:p w14:paraId="795ED621" w14:textId="77777777" w:rsidR="009B5351" w:rsidRDefault="009B5351" w:rsidP="009B5351">
            <w:pPr>
              <w:pStyle w:val="ulli"/>
              <w:numPr>
                <w:ilvl w:val="0"/>
                <w:numId w:val="6"/>
              </w:numPr>
              <w:spacing w:line="340" w:lineRule="atLeast"/>
              <w:jc w:val="both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 w:rsidRPr="00E42254"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Kept work area clean, neat and organized to prevent accidents, mishaps and misplaced tools.</w:t>
            </w:r>
          </w:p>
          <w:p w14:paraId="193FD676" w14:textId="68583D5B" w:rsidR="00577D50" w:rsidRPr="009B5351" w:rsidRDefault="009B5351" w:rsidP="009B5351">
            <w:pPr>
              <w:pStyle w:val="ulli"/>
              <w:numPr>
                <w:ilvl w:val="0"/>
                <w:numId w:val="6"/>
              </w:numPr>
              <w:spacing w:line="340" w:lineRule="atLeast"/>
              <w:jc w:val="both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 w:rsidRPr="00C371F4"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Used established assembly instructions to complete jobs quickly, accurately and with zero errors.</w:t>
            </w:r>
          </w:p>
        </w:tc>
      </w:tr>
    </w:tbl>
    <w:p w14:paraId="16119E8A" w14:textId="77777777" w:rsidR="00A24C65" w:rsidRPr="00917545" w:rsidRDefault="007058A3" w:rsidP="00917545">
      <w:pPr>
        <w:pStyle w:val="divdocumentdivsectiontitle"/>
        <w:pBdr>
          <w:top w:val="dotted" w:sz="8" w:space="2" w:color="003300"/>
        </w:pBdr>
        <w:spacing w:before="280" w:after="140"/>
        <w:jc w:val="both"/>
        <w:rPr>
          <w:rFonts w:ascii="Georgia" w:eastAsia="Georgia" w:hAnsi="Georgia" w:cs="Georgia"/>
          <w:b/>
          <w:bCs/>
          <w:smallCaps/>
          <w:sz w:val="22"/>
          <w:szCs w:val="22"/>
        </w:rPr>
      </w:pPr>
      <w:r w:rsidRPr="00917545">
        <w:rPr>
          <w:rFonts w:ascii="Georgia" w:eastAsia="Georgia" w:hAnsi="Georgia" w:cs="Georgia"/>
          <w:b/>
          <w:bCs/>
          <w:smallCaps/>
          <w:sz w:val="22"/>
          <w:szCs w:val="22"/>
        </w:rPr>
        <w:t>Education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00"/>
        <w:gridCol w:w="8400"/>
      </w:tblGrid>
      <w:tr w:rsidR="00A24C65" w:rsidRPr="00917545" w14:paraId="4537CC3A" w14:textId="77777777">
        <w:trPr>
          <w:tblCellSpacing w:w="0" w:type="dxa"/>
        </w:trPr>
        <w:tc>
          <w:tcPr>
            <w:tcW w:w="20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FBD758" w14:textId="77777777" w:rsidR="00A24C65" w:rsidRPr="00917545" w:rsidRDefault="007058A3" w:rsidP="00917545">
            <w:pPr>
              <w:pStyle w:val="spandateswrapperParagraph"/>
              <w:spacing w:line="340" w:lineRule="atLeast"/>
              <w:jc w:val="both"/>
              <w:rPr>
                <w:rStyle w:val="spandateswrapper"/>
                <w:rFonts w:ascii="Georgia" w:eastAsia="Georgia" w:hAnsi="Georgia" w:cs="Georgia"/>
                <w:sz w:val="22"/>
                <w:szCs w:val="22"/>
              </w:rPr>
            </w:pPr>
            <w:r w:rsidRPr="00917545">
              <w:rPr>
                <w:rStyle w:val="span"/>
                <w:rFonts w:ascii="Georgia" w:eastAsia="Georgia" w:hAnsi="Georgia" w:cs="Georgia"/>
                <w:sz w:val="22"/>
                <w:szCs w:val="22"/>
              </w:rPr>
              <w:t>04/2020</w:t>
            </w:r>
          </w:p>
        </w:tc>
        <w:tc>
          <w:tcPr>
            <w:tcW w:w="8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812230" w14:textId="54CA620D" w:rsidR="00A24C65" w:rsidRPr="00917545" w:rsidRDefault="007058A3" w:rsidP="00917545">
            <w:pPr>
              <w:pStyle w:val="spandateswrapperParagraph"/>
              <w:spacing w:line="340" w:lineRule="atLeast"/>
              <w:jc w:val="both"/>
              <w:rPr>
                <w:rStyle w:val="span"/>
                <w:rFonts w:ascii="Georgia" w:eastAsia="Georgia" w:hAnsi="Georgia" w:cs="Georgia"/>
                <w:sz w:val="22"/>
                <w:szCs w:val="22"/>
              </w:rPr>
            </w:pPr>
            <w:r w:rsidRPr="00917545">
              <w:rPr>
                <w:rStyle w:val="spandegree"/>
                <w:rFonts w:ascii="Georgia" w:eastAsia="Georgia" w:hAnsi="Georgia" w:cs="Georgia"/>
                <w:sz w:val="22"/>
                <w:szCs w:val="22"/>
              </w:rPr>
              <w:t xml:space="preserve">Advanced </w:t>
            </w:r>
            <w:r w:rsidR="00917545" w:rsidRPr="00917545">
              <w:rPr>
                <w:rStyle w:val="spandegree"/>
                <w:rFonts w:ascii="Georgia" w:eastAsia="Georgia" w:hAnsi="Georgia" w:cs="Georgia"/>
                <w:sz w:val="22"/>
                <w:szCs w:val="22"/>
              </w:rPr>
              <w:t>Diploma:</w:t>
            </w:r>
            <w:r w:rsidRPr="00917545"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 </w:t>
            </w:r>
            <w:r w:rsidRPr="00917545">
              <w:rPr>
                <w:rStyle w:val="spanprogramline"/>
                <w:rFonts w:ascii="Georgia" w:eastAsia="Georgia" w:hAnsi="Georgia" w:cs="Georgia"/>
                <w:sz w:val="22"/>
                <w:szCs w:val="22"/>
              </w:rPr>
              <w:t>Environmental Technology</w:t>
            </w:r>
          </w:p>
          <w:p w14:paraId="40D0F9E0" w14:textId="77777777" w:rsidR="00A24C65" w:rsidRDefault="007058A3" w:rsidP="00917545">
            <w:pPr>
              <w:pStyle w:val="spanpaddedline"/>
              <w:spacing w:line="340" w:lineRule="atLeast"/>
              <w:jc w:val="both"/>
              <w:rPr>
                <w:rStyle w:val="spanjobstate"/>
                <w:rFonts w:ascii="Georgia" w:eastAsia="Georgia" w:hAnsi="Georgia" w:cs="Georgia"/>
                <w:color w:val="000000"/>
                <w:sz w:val="22"/>
                <w:szCs w:val="22"/>
              </w:rPr>
            </w:pPr>
            <w:r w:rsidRPr="00917545">
              <w:rPr>
                <w:rStyle w:val="spancompanyname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Seneca College of Applied Arts </w:t>
            </w:r>
            <w:r w:rsidR="00917545" w:rsidRPr="00917545">
              <w:rPr>
                <w:rStyle w:val="spancompanyname"/>
                <w:rFonts w:ascii="Georgia" w:eastAsia="Georgia" w:hAnsi="Georgia" w:cs="Georgia"/>
                <w:color w:val="000000"/>
                <w:sz w:val="22"/>
                <w:szCs w:val="22"/>
              </w:rPr>
              <w:t>and</w:t>
            </w:r>
            <w:r w:rsidRPr="00917545">
              <w:rPr>
                <w:rStyle w:val="spancompanyname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 Technology</w:t>
            </w:r>
            <w:r w:rsidRPr="00917545"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 - </w:t>
            </w:r>
            <w:r w:rsidRPr="00917545">
              <w:rPr>
                <w:rStyle w:val="spanjobcity"/>
                <w:rFonts w:ascii="Georgia" w:eastAsia="Georgia" w:hAnsi="Georgia" w:cs="Georgia"/>
                <w:color w:val="000000"/>
                <w:sz w:val="22"/>
                <w:szCs w:val="22"/>
              </w:rPr>
              <w:t>North York</w:t>
            </w:r>
            <w:r w:rsidRPr="00917545"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, </w:t>
            </w:r>
            <w:r w:rsidRPr="00917545">
              <w:rPr>
                <w:rStyle w:val="spanjobstate"/>
                <w:rFonts w:ascii="Georgia" w:eastAsia="Georgia" w:hAnsi="Georgia" w:cs="Georgia"/>
                <w:color w:val="000000"/>
                <w:sz w:val="22"/>
                <w:szCs w:val="22"/>
              </w:rPr>
              <w:t>ON</w:t>
            </w:r>
          </w:p>
          <w:p w14:paraId="09094F67" w14:textId="49579A8D" w:rsidR="00A10E52" w:rsidRPr="00917545" w:rsidRDefault="00A10E52" w:rsidP="00917545">
            <w:pPr>
              <w:pStyle w:val="spanpaddedline"/>
              <w:spacing w:line="340" w:lineRule="atLeast"/>
              <w:jc w:val="both"/>
              <w:rPr>
                <w:rStyle w:val="divdocumentsinglecolumnCharacter"/>
                <w:rFonts w:ascii="Georgia" w:eastAsia="Georgia" w:hAnsi="Georgia" w:cs="Georgia"/>
                <w:color w:val="000000"/>
                <w:sz w:val="22"/>
                <w:szCs w:val="22"/>
              </w:rPr>
            </w:pPr>
          </w:p>
        </w:tc>
      </w:tr>
      <w:tr w:rsidR="00A10E52" w:rsidRPr="00917545" w14:paraId="15D4B287" w14:textId="77777777" w:rsidTr="00AB5EFE">
        <w:trPr>
          <w:tblCellSpacing w:w="0" w:type="dxa"/>
        </w:trPr>
        <w:tc>
          <w:tcPr>
            <w:tcW w:w="20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69D10B" w14:textId="1E9FBD8A" w:rsidR="00A10E52" w:rsidRPr="00917545" w:rsidRDefault="00A10E52" w:rsidP="00AB5EFE">
            <w:pPr>
              <w:pStyle w:val="spandateswrapperParagraph"/>
              <w:spacing w:line="340" w:lineRule="atLeast"/>
              <w:jc w:val="both"/>
              <w:rPr>
                <w:rStyle w:val="spandateswrapper"/>
                <w:rFonts w:ascii="Georgia" w:eastAsia="Georgia" w:hAnsi="Georgia" w:cs="Georgia"/>
                <w:sz w:val="22"/>
                <w:szCs w:val="22"/>
              </w:rPr>
            </w:pPr>
            <w:r w:rsidRPr="00917545">
              <w:rPr>
                <w:rStyle w:val="span"/>
                <w:rFonts w:ascii="Georgia" w:eastAsia="Georgia" w:hAnsi="Georgia" w:cs="Georgia"/>
                <w:sz w:val="22"/>
                <w:szCs w:val="22"/>
              </w:rPr>
              <w:t>04/202</w:t>
            </w: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>3(expected)</w:t>
            </w:r>
          </w:p>
        </w:tc>
        <w:tc>
          <w:tcPr>
            <w:tcW w:w="8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857168" w14:textId="778F8C30" w:rsidR="00A10E52" w:rsidRPr="00917545" w:rsidRDefault="00A10E52" w:rsidP="00AB5EFE">
            <w:pPr>
              <w:pStyle w:val="spandateswrapperParagraph"/>
              <w:spacing w:line="340" w:lineRule="atLeast"/>
              <w:jc w:val="both"/>
              <w:rPr>
                <w:rStyle w:val="span"/>
                <w:rFonts w:ascii="Georgia" w:eastAsia="Georgia" w:hAnsi="Georgia" w:cs="Georgia"/>
                <w:sz w:val="22"/>
                <w:szCs w:val="22"/>
              </w:rPr>
            </w:pPr>
            <w:r w:rsidRPr="00917545">
              <w:rPr>
                <w:rStyle w:val="spandegree"/>
                <w:rFonts w:ascii="Georgia" w:eastAsia="Georgia" w:hAnsi="Georgia" w:cs="Georgia"/>
                <w:sz w:val="22"/>
                <w:szCs w:val="22"/>
              </w:rPr>
              <w:t>Diploma:</w:t>
            </w:r>
            <w:r w:rsidRPr="00917545"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programline"/>
                <w:rFonts w:eastAsia="Georgia"/>
              </w:rPr>
              <w:t>Computer Programming</w:t>
            </w:r>
          </w:p>
          <w:p w14:paraId="4C5C8E87" w14:textId="77777777" w:rsidR="00A10E52" w:rsidRPr="00917545" w:rsidRDefault="00A10E52" w:rsidP="00AB5EFE">
            <w:pPr>
              <w:pStyle w:val="spanpaddedline"/>
              <w:spacing w:line="340" w:lineRule="atLeast"/>
              <w:jc w:val="both"/>
              <w:rPr>
                <w:rStyle w:val="divdocumentsinglecolumnCharacter"/>
                <w:rFonts w:ascii="Georgia" w:eastAsia="Georgia" w:hAnsi="Georgia" w:cs="Georgia"/>
                <w:color w:val="000000"/>
                <w:sz w:val="22"/>
                <w:szCs w:val="22"/>
              </w:rPr>
            </w:pPr>
            <w:r w:rsidRPr="00917545">
              <w:rPr>
                <w:rStyle w:val="spancompanyname"/>
                <w:rFonts w:ascii="Georgia" w:eastAsia="Georgia" w:hAnsi="Georgia" w:cs="Georgia"/>
                <w:color w:val="000000"/>
                <w:sz w:val="22"/>
                <w:szCs w:val="22"/>
              </w:rPr>
              <w:t>Seneca College of Applied Arts and Technology</w:t>
            </w:r>
            <w:r w:rsidRPr="00917545"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 - </w:t>
            </w:r>
            <w:r w:rsidRPr="00917545">
              <w:rPr>
                <w:rStyle w:val="spanjobcity"/>
                <w:rFonts w:ascii="Georgia" w:eastAsia="Georgia" w:hAnsi="Georgia" w:cs="Georgia"/>
                <w:color w:val="000000"/>
                <w:sz w:val="22"/>
                <w:szCs w:val="22"/>
              </w:rPr>
              <w:t>North York</w:t>
            </w:r>
            <w:r w:rsidRPr="00917545"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, </w:t>
            </w:r>
            <w:r w:rsidRPr="00917545">
              <w:rPr>
                <w:rStyle w:val="spanjobstate"/>
                <w:rFonts w:ascii="Georgia" w:eastAsia="Georgia" w:hAnsi="Georgia" w:cs="Georgia"/>
                <w:color w:val="000000"/>
                <w:sz w:val="22"/>
                <w:szCs w:val="22"/>
              </w:rPr>
              <w:t>ON</w:t>
            </w:r>
          </w:p>
        </w:tc>
      </w:tr>
    </w:tbl>
    <w:p w14:paraId="1864EDC3" w14:textId="2FF8BDFA" w:rsidR="00A53402" w:rsidRDefault="00A53402">
      <w:pPr>
        <w:rPr>
          <w:rFonts w:ascii="Georgia" w:eastAsia="Georgia" w:hAnsi="Georgia" w:cs="Georgia"/>
          <w:b/>
          <w:bCs/>
          <w:smallCaps/>
        </w:rPr>
      </w:pPr>
    </w:p>
    <w:p w14:paraId="1D3C0138" w14:textId="77777777" w:rsidR="00A53402" w:rsidRDefault="00A53402" w:rsidP="00A53402">
      <w:pPr>
        <w:pStyle w:val="divdocumentsinglecolumn"/>
        <w:spacing w:line="340" w:lineRule="atLeast"/>
        <w:jc w:val="both"/>
        <w:rPr>
          <w:rStyle w:val="spanjobtitle"/>
          <w:rFonts w:ascii="Georgia" w:eastAsia="Georgia" w:hAnsi="Georgia" w:cs="Georgia"/>
          <w:sz w:val="22"/>
          <w:szCs w:val="22"/>
        </w:rPr>
      </w:pPr>
    </w:p>
    <w:p w14:paraId="04036297" w14:textId="2F140DD0" w:rsidR="00A53402" w:rsidRPr="00A53402" w:rsidRDefault="00A53402" w:rsidP="0006545C">
      <w:pPr>
        <w:pStyle w:val="divdocumentsinglecolumn"/>
        <w:spacing w:line="340" w:lineRule="atLeast"/>
        <w:jc w:val="center"/>
        <w:rPr>
          <w:rStyle w:val="spanjobtitle"/>
          <w:rFonts w:ascii="Georgia" w:eastAsia="Georgia" w:hAnsi="Georgia" w:cs="Georgia"/>
          <w:sz w:val="22"/>
          <w:szCs w:val="22"/>
        </w:rPr>
      </w:pPr>
      <w:r w:rsidRPr="00A53402">
        <w:rPr>
          <w:rStyle w:val="spanjobtitle"/>
          <w:rFonts w:ascii="Georgia" w:eastAsia="Georgia" w:hAnsi="Georgia" w:cs="Georgia"/>
          <w:sz w:val="22"/>
          <w:szCs w:val="22"/>
        </w:rPr>
        <w:t>Certificate &amp; License</w:t>
      </w:r>
    </w:p>
    <w:p w14:paraId="56B520BD" w14:textId="2F62C3A6" w:rsidR="00A53402" w:rsidRPr="00A53402" w:rsidRDefault="00A53402" w:rsidP="0006545C">
      <w:pPr>
        <w:pStyle w:val="divdocumentsinglecolumn"/>
        <w:spacing w:line="340" w:lineRule="atLeast"/>
        <w:jc w:val="center"/>
        <w:rPr>
          <w:rStyle w:val="divdocumentsinglecolumnCharacter"/>
          <w:rFonts w:ascii="Georgia" w:eastAsia="Georgia" w:hAnsi="Georgia" w:cs="Georgia"/>
          <w:i/>
          <w:iCs/>
          <w:color w:val="000000" w:themeColor="text1"/>
          <w:sz w:val="22"/>
          <w:szCs w:val="22"/>
        </w:rPr>
      </w:pPr>
      <w:r w:rsidRPr="00A53402">
        <w:rPr>
          <w:rStyle w:val="spanjobtitle"/>
          <w:rFonts w:ascii="Georgia" w:eastAsia="Georgia" w:hAnsi="Georgia" w:cs="Georgia"/>
          <w:i/>
          <w:iCs/>
          <w:color w:val="000000" w:themeColor="text1"/>
          <w:sz w:val="22"/>
          <w:szCs w:val="22"/>
        </w:rPr>
        <w:t>Food Handler Certification - Expires 14/04</w:t>
      </w:r>
      <w:r>
        <w:rPr>
          <w:rStyle w:val="spanjobtitle"/>
          <w:rFonts w:ascii="Georgia" w:eastAsia="Georgia" w:hAnsi="Georgia" w:cs="Georgia"/>
          <w:i/>
          <w:iCs/>
          <w:color w:val="000000" w:themeColor="text1"/>
          <w:sz w:val="22"/>
          <w:szCs w:val="22"/>
        </w:rPr>
        <w:t>/</w:t>
      </w:r>
      <w:r w:rsidRPr="00A53402">
        <w:rPr>
          <w:rStyle w:val="spanjobtitle"/>
          <w:rFonts w:ascii="Georgia" w:eastAsia="Georgia" w:hAnsi="Georgia" w:cs="Georgia"/>
          <w:i/>
          <w:iCs/>
          <w:color w:val="000000" w:themeColor="text1"/>
          <w:sz w:val="22"/>
          <w:szCs w:val="22"/>
        </w:rPr>
        <w:t>2026</w:t>
      </w:r>
    </w:p>
    <w:p w14:paraId="749CF7A2" w14:textId="7F9EA3EB" w:rsidR="00A53402" w:rsidRPr="00A53402" w:rsidRDefault="00A53402">
      <w:pPr>
        <w:rPr>
          <w:rFonts w:ascii="Georgia" w:eastAsia="Georgia" w:hAnsi="Georgia" w:cs="Georgia"/>
          <w:b/>
          <w:bCs/>
          <w:i/>
          <w:iCs/>
          <w:smallCaps/>
        </w:rPr>
      </w:pPr>
    </w:p>
    <w:sectPr w:rsidR="00A53402" w:rsidRPr="00A534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40" w:right="920" w:bottom="64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D9F98" w14:textId="77777777" w:rsidR="003026A6" w:rsidRDefault="003026A6" w:rsidP="00917545">
      <w:pPr>
        <w:spacing w:line="240" w:lineRule="auto"/>
      </w:pPr>
      <w:r>
        <w:separator/>
      </w:r>
    </w:p>
  </w:endnote>
  <w:endnote w:type="continuationSeparator" w:id="0">
    <w:p w14:paraId="2E1E95DD" w14:textId="77777777" w:rsidR="003026A6" w:rsidRDefault="003026A6" w:rsidP="009175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5355" w14:textId="77777777" w:rsidR="00917545" w:rsidRDefault="00917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27F8C" w14:textId="77777777" w:rsidR="00917545" w:rsidRDefault="009175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3F23F" w14:textId="77777777" w:rsidR="00917545" w:rsidRDefault="00917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5D9EB" w14:textId="77777777" w:rsidR="003026A6" w:rsidRDefault="003026A6" w:rsidP="00917545">
      <w:pPr>
        <w:spacing w:line="240" w:lineRule="auto"/>
      </w:pPr>
      <w:r>
        <w:separator/>
      </w:r>
    </w:p>
  </w:footnote>
  <w:footnote w:type="continuationSeparator" w:id="0">
    <w:p w14:paraId="5BE5540E" w14:textId="77777777" w:rsidR="003026A6" w:rsidRDefault="003026A6" w:rsidP="009175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8AF9" w14:textId="77777777" w:rsidR="00917545" w:rsidRDefault="009175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8FDC6" w14:textId="77777777" w:rsidR="00917545" w:rsidRDefault="009175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B8618" w14:textId="77777777" w:rsidR="00917545" w:rsidRDefault="009175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6298B5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B0E1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924E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C015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6634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A024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B4B2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9860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824A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ED885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1A62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268C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945E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B6BF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EC20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E649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3540D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5412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10E65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D8B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2846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1EE0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0885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CC8A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868F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A412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566A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07238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12C1C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AE5A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668E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347B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688D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74DC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DA55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7270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3F48B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2CB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36A0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D8BF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3E5C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1071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EE33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7686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9292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9EE59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A8B6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8A54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EEE5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F01B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3897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34A1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C8C1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36D8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3C1A658A"/>
    <w:multiLevelType w:val="hybridMultilevel"/>
    <w:tmpl w:val="4870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493061">
    <w:abstractNumId w:val="0"/>
  </w:num>
  <w:num w:numId="2" w16cid:durableId="174658795">
    <w:abstractNumId w:val="1"/>
  </w:num>
  <w:num w:numId="3" w16cid:durableId="2027365559">
    <w:abstractNumId w:val="2"/>
  </w:num>
  <w:num w:numId="4" w16cid:durableId="1910576053">
    <w:abstractNumId w:val="3"/>
  </w:num>
  <w:num w:numId="5" w16cid:durableId="2128966330">
    <w:abstractNumId w:val="4"/>
  </w:num>
  <w:num w:numId="6" w16cid:durableId="1112700255">
    <w:abstractNumId w:val="5"/>
  </w:num>
  <w:num w:numId="7" w16cid:durableId="12008191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65"/>
    <w:rsid w:val="0000683C"/>
    <w:rsid w:val="00046B81"/>
    <w:rsid w:val="0006545C"/>
    <w:rsid w:val="000D2ACB"/>
    <w:rsid w:val="000E2F5E"/>
    <w:rsid w:val="0013462D"/>
    <w:rsid w:val="001758ED"/>
    <w:rsid w:val="001B0574"/>
    <w:rsid w:val="002643E4"/>
    <w:rsid w:val="0028140A"/>
    <w:rsid w:val="003026A6"/>
    <w:rsid w:val="0031377D"/>
    <w:rsid w:val="003365EA"/>
    <w:rsid w:val="00541044"/>
    <w:rsid w:val="005773F9"/>
    <w:rsid w:val="00577D50"/>
    <w:rsid w:val="005E3D32"/>
    <w:rsid w:val="006321E9"/>
    <w:rsid w:val="00632372"/>
    <w:rsid w:val="006F2227"/>
    <w:rsid w:val="007058A3"/>
    <w:rsid w:val="007D1FEA"/>
    <w:rsid w:val="007E2832"/>
    <w:rsid w:val="007E57D3"/>
    <w:rsid w:val="00812F22"/>
    <w:rsid w:val="00872149"/>
    <w:rsid w:val="00886E88"/>
    <w:rsid w:val="00917545"/>
    <w:rsid w:val="00991C15"/>
    <w:rsid w:val="009B5351"/>
    <w:rsid w:val="00A10E52"/>
    <w:rsid w:val="00A13BE1"/>
    <w:rsid w:val="00A24C65"/>
    <w:rsid w:val="00A53402"/>
    <w:rsid w:val="00AA3C3F"/>
    <w:rsid w:val="00BD4769"/>
    <w:rsid w:val="00BD4FB4"/>
    <w:rsid w:val="00BE0A22"/>
    <w:rsid w:val="00C22B58"/>
    <w:rsid w:val="00C547E4"/>
    <w:rsid w:val="00C56737"/>
    <w:rsid w:val="00C74AE7"/>
    <w:rsid w:val="00D67E79"/>
    <w:rsid w:val="00D831A6"/>
    <w:rsid w:val="00E2543A"/>
    <w:rsid w:val="00E32E58"/>
    <w:rsid w:val="00E42254"/>
    <w:rsid w:val="00E637D3"/>
    <w:rsid w:val="00F9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491048"/>
  <w15:docId w15:val="{D356E75D-1C56-C44A-A7E0-4C180203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4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33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  <w:rPr>
      <w:sz w:val="22"/>
      <w:szCs w:val="22"/>
    </w:rPr>
  </w:style>
  <w:style w:type="paragraph" w:customStyle="1" w:styleId="div">
    <w:name w:val="div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80" w:lineRule="atLeast"/>
    </w:pPr>
    <w:rPr>
      <w:color w:val="003300"/>
      <w:sz w:val="26"/>
      <w:szCs w:val="26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color w:val="003300"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i/>
      <w:iCs/>
      <w:sz w:val="24"/>
      <w:szCs w:val="24"/>
      <w:bdr w:val="none" w:sz="0" w:space="0" w:color="auto"/>
      <w:vertAlign w:val="baseline"/>
    </w:rPr>
  </w:style>
  <w:style w:type="character" w:customStyle="1" w:styleId="spanjobcity">
    <w:name w:val="span_jobcity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jobstate">
    <w:name w:val="span_jobstate"/>
    <w:basedOn w:val="span"/>
    <w:rPr>
      <w:i/>
      <w:iCs/>
      <w:sz w:val="24"/>
      <w:szCs w:val="24"/>
      <w:bdr w:val="none" w:sz="0" w:space="0" w:color="auto"/>
      <w:vertAlign w:val="baseline"/>
    </w:r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pandateswrapper">
    <w:name w:val="span_dates_wrapper"/>
    <w:basedOn w:val="span"/>
    <w:rPr>
      <w:color w:val="999999"/>
      <w:sz w:val="20"/>
      <w:szCs w:val="20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rPr>
      <w:color w:val="999999"/>
      <w:sz w:val="20"/>
      <w:szCs w:val="20"/>
    </w:rPr>
  </w:style>
  <w:style w:type="character" w:customStyle="1" w:styleId="spandegree">
    <w:name w:val="span_degree"/>
    <w:basedOn w:val="span"/>
    <w:rPr>
      <w:b/>
      <w:bCs/>
      <w:color w:val="003300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color w:val="003300"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9175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5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75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545"/>
    <w:rPr>
      <w:sz w:val="24"/>
      <w:szCs w:val="24"/>
    </w:rPr>
  </w:style>
  <w:style w:type="paragraph" w:styleId="Revision">
    <w:name w:val="Revision"/>
    <w:hidden/>
    <w:uiPriority w:val="99"/>
    <w:semiHidden/>
    <w:rsid w:val="00917545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6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enthuran.t25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Senthuran Thurairajah</vt:lpstr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Senthuran Thurairajah</dc:title>
  <dc:creator>Suriya Sellathurai</dc:creator>
  <cp:lastModifiedBy>Suriya</cp:lastModifiedBy>
  <cp:revision>2</cp:revision>
  <dcterms:created xsi:type="dcterms:W3CDTF">2022-08-11T19:50:00Z</dcterms:created>
  <dcterms:modified xsi:type="dcterms:W3CDTF">2022-08-11T19:50:00Z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oCsAAB+LCAAAAAAABAAVmEWipEAQRA/EArcl7u7scLePc/rpOUEXVZkR7zUHsSQt0DTFUCSKoQKD0ygjIgSC8zCL4yRfNglShwwfjVv1zRF58BvLLZWI+XerL5F+A0UCvw/9sKDHeSWEao4/56mtOsFBDaRyi7WYjkOGmIhUNGwfneq2D5twCoLSdbAyy1JZgdRC6EMq8ykNhJbbVEwnlckDnFw7EUmlErcB5XKUh7Y+RmVJXZx+aqm5/aHdUEC</vt:lpwstr>
  </property>
  <property fmtid="{D5CDD505-2E9C-101B-9397-08002B2CF9AE}" pid="3" name="x1ye=1">
    <vt:lpwstr>nj4Co7JwUdGJ1xZfpuUci0h1r0nHgMaRlcZeTX1DdvpIM14N4VndXYkeeYUDgrQ6su9tJxJzgZGV7masqXeIp7zrAdXp7M79f8cfSR5HkaGvpuNwtunk1rweThxJrtmbkbyKXH8n0UAOPrpUAWShAbNflgOZ7HX55OzQ7HK2JwkYgotMvEA+ni7wdCwOoAMovWQDGXhkKUgegTMswNaFdMERwhwsq5861D4pfVg+XYVXPZCQ0rw9Z0ZKyxPu3Nw</vt:lpwstr>
  </property>
  <property fmtid="{D5CDD505-2E9C-101B-9397-08002B2CF9AE}" pid="4" name="x1ye=10">
    <vt:lpwstr>GSE6siBiF9bM5f+C3XC9apk2b2b5mUcc6h1zzvYaP29KAVHOwo21vcs8DxUddpsOcTtx5qqiuryrrZWe7KFN9MdzUmt3VC4gjM9Ttoo5s/OcHCBupwav0DmxjfocUrTCnA+ROXAclr6Yj+7IBrHHm2x1pzKZyD2JD5nSXqyEc2kW45NkP4jctj0GI954Qoo6m9FjlEHzFIjculV7qTg27rDeS9uPUhV8UEynn0eA8u39PlMhbh6N4f9H9a23tqY</vt:lpwstr>
  </property>
  <property fmtid="{D5CDD505-2E9C-101B-9397-08002B2CF9AE}" pid="5" name="x1ye=11">
    <vt:lpwstr>qZPz3O7BA3+tTATaZ6OQ4gWrj2tPfSIIufm7cwusY52W6jZxCaSt39aaOLVoJj+a7wV8ZqPCAHtkW63LrdVU1BKnkq2uxDic2J4ZKwngeyorqhOiK/DPtGkxiyJY/xJFX2i64qVAiOiMEOx90UDAYFW7IxjOhZx0/3d6UtUYX88vBjl+vqn3LgRkz2OFiAvVpPYadrr18KQ1x2SPplBTbAzjJmTLZzrTN2BcglE/ShOqCVGbHQjdu0DoctLsb+6</vt:lpwstr>
  </property>
  <property fmtid="{D5CDD505-2E9C-101B-9397-08002B2CF9AE}" pid="6" name="x1ye=12">
    <vt:lpwstr>cISAsu1FzlQ69QbDL+dCgUvRc0Lrbx6evOHgQT7/iqNOBapBA1RZKmA4F8Nx3bk0VpSTyb+7zPH2eycA9rOTRg8DRkgk+yjjd16UQtVtyBq9PtPbPSRKCoxGHdUBzCVtNTFMYJ0o5o+cgZtDoUJRVXOBBmwMu19rkYbG3CDxs51as+a0GcJ3CawBCCiNn4gYKkl5ELyZnnEKSOPcHUB06jT+09f700u3F1XyaRymsd1fecTPoamkS2Ko+DSudwI</vt:lpwstr>
  </property>
  <property fmtid="{D5CDD505-2E9C-101B-9397-08002B2CF9AE}" pid="7" name="x1ye=13">
    <vt:lpwstr>waS2WmNVnhRtmlj3q5iUgliKwKG3581rVn3hKPjvHM6+acj7bZo3LC8twgiNnd9+J219ksd82OXQNMOXvcXZIBxi7WTA75yysDS4c9+0JHKyqjh5sjYOpBEU+FebKsOfaFKTkL3M02KTJR8syZZXSds8DU0j/LnDBuBrMrAE+eTSuVP6NIE/FPohVUxfPJW8FajANvyHqYGTSvtBN+z/qyimJqizFlLSith4nqfkeXfbwclAE+sB4XEXH0s6vcz</vt:lpwstr>
  </property>
  <property fmtid="{D5CDD505-2E9C-101B-9397-08002B2CF9AE}" pid="8" name="x1ye=14">
    <vt:lpwstr>t/UcIuvZqhbmfLwF90mbEVwMn87YcWTSdR8rVUqy8r38Bets13njB+LprjdbUW+PMkJ6QHXti2QZR1tXAg3/zR4fyScLvPMlgg0gLoOcwjff6r97Mowz+4Vcn6eqyps8UiComrjF3gU/wLL1m1ycyIqRWRTrNvjcps/eBKICBtrtmlUhJyZu2ZGIiq14oxUwMDCZ01EeFfrS+90YJv6tQOgg7jw03lm9xyOf8uch2+ugVWrLuVEvwllaRxlON0x</vt:lpwstr>
  </property>
  <property fmtid="{D5CDD505-2E9C-101B-9397-08002B2CF9AE}" pid="9" name="x1ye=15">
    <vt:lpwstr>p8oZX1BxxTiECRBmOsW9vhz5GIKqhrpISCSKKWCD3/Ljc8wxGdBS6Th8KNd5zwSVqWRvV1JbaA7MQ/SGkgJX4HPttjh2ZwWt+CnGltma2Qz9sAlJsrJTxSvGertfGKxwHhkzkFHe4VfnsxpvgtKIJZTPURsk3k2y2KEAGg3QEszBlp3/DcAPXBZ7ijvn8hbUTebf9FtSVP2adq12iQwWSAvlKR189F9nCuXbiSwkb6bZMcGih+RHj+HrbxCaPiS</vt:lpwstr>
  </property>
  <property fmtid="{D5CDD505-2E9C-101B-9397-08002B2CF9AE}" pid="10" name="x1ye=16">
    <vt:lpwstr>UF9KYTKLd6JajmnaT5idW30TMB46vLz8fPHVJG6KiLtntlB5ZcZhMCki5VoeuTOR+rWbBICPiCgU9+EQsY18SW1llpzNBs5jgLtv8myfDasFJMh3tQz8Tkzz1FMbR6OnT6Pc9CRr4gC64QznDbnWqs96WA7sUGSzGZHRlDIkCIY1YWw1kxp12/0o7hgQz0ak7TXnB4gHmNOWI63r4zrCd0hCplnp2etNsx1v5kKi94sMYMWt5tvhvKIDISlW6vH</vt:lpwstr>
  </property>
  <property fmtid="{D5CDD505-2E9C-101B-9397-08002B2CF9AE}" pid="11" name="x1ye=17">
    <vt:lpwstr>stN6w75ucLuMZHf2tyNfaNDmA2SwHz8F0tSgwNqMJvD0HcNPWsMfgXcQr8filUArj9x2ELuh5h5hQNMUuRgq0/Z9VWlpZ/KDn0LC+L9sWKi287gtj0E2I84DItmjdGHc372BhTE/WNLrq8UEQq2V407Aj0mEakon14QSk8AS61IsH5qSiJUnkQWz/DWZ30FeH+ws1U0QnCV1xVXAni07uRTDsISTRDts5K9gguHoxT4p9R27c+geMxCB/rlXzpe</vt:lpwstr>
  </property>
  <property fmtid="{D5CDD505-2E9C-101B-9397-08002B2CF9AE}" pid="12" name="x1ye=18">
    <vt:lpwstr>Q8gImus6ujf5/OFd8REZ892M+y8OzhFfL5jFNQcNdXZSGCjj4ZzPQfmiRCvKvw5ivctDM+E0Af48VL3HvJc0Qz7wocx1MCUoagWKkihivz5DRlEnYPCZ3YabqhZDuOeAJzASJLSry2l2x9L6YjqnABU4wycRvjoUuS23tCko/JssZ2gfAXT+VFOWz09lM4KGyyOhaLH+q7RG9SvWN3fE8v8SVzdeLeRU5t7Fvvdg7SCbuQPCZ0+jP91Hy7+uhdw</vt:lpwstr>
  </property>
  <property fmtid="{D5CDD505-2E9C-101B-9397-08002B2CF9AE}" pid="13" name="x1ye=19">
    <vt:lpwstr>hAqeIe3mGgoU3ewsf1qb5F7o/824JYv+WCGIX/CNoK7uXPpr9zbg+0UxdChYtB4fL3WxeE2W5tWCeNlUlPquM0Qw6osEtp+Kp8UGIi9dv63+rhgRzRwgGI7Sft5E0vQE1Dy2gZAV3Wm5b7n+qXHNzIpldlF6RCGu5WY5awrnbLGSSdLcJVelmkOHn8melx2IMdyofbXhPhC2LNr70k0VaUtAsMf3tFD7yQy6FKThdjxfzYTcvBPNmsWlrdgIu5W</vt:lpwstr>
  </property>
  <property fmtid="{D5CDD505-2E9C-101B-9397-08002B2CF9AE}" pid="14" name="x1ye=2">
    <vt:lpwstr>e5Mm87IFbzrvz2B/6+ESqE8RyH96oJloglPtgyPMvmrHLPz+J2CghnmPpw0CaFEKJSQPtzjtmAUDsrlO8qCrIvyFgi5ejDaAz+u/F1NYwetl/QXwnmngK3UiEOCEiw1LHV8l4cZ1bhr+vC9g081bJvHm3vvt1x64O9OgOJv5dbF6U1lmd532FpF8fJNn9A1mvy3Y0R2/xiH/84Ta5rHOhLmBIvzyR6OWgNG7UnjIbbXibo2ffd2yjSTDoVhorq/</vt:lpwstr>
  </property>
  <property fmtid="{D5CDD505-2E9C-101B-9397-08002B2CF9AE}" pid="15" name="x1ye=20">
    <vt:lpwstr>QlFvc2fthVVbYv1Mm8yo/4SDL0UGM9RpOTJbQDPSrL7YSijRE9QVxMgsB3LF/zOv8RvBFbqn8p4QAzmiQNGnvOYVlapGwTsSWTZw0t2NaoPnhFkd1A3G7ParZfVFHlvFzISdKgWRIfMeSg4rE6B6CS8PQhGZDryKkAuWjKDOM40ttLJTxpvmyA4C+HMwWETbML5eY/1R9KsrE7O0kRFAPf1Y3yr+ZX+bujctX3CCV96H3ku++kE8yAHT2yOuSH1</vt:lpwstr>
  </property>
  <property fmtid="{D5CDD505-2E9C-101B-9397-08002B2CF9AE}" pid="16" name="x1ye=21">
    <vt:lpwstr>FvrocXr1q204fB9+MJ5a/tde0MSBRD6/42jw0KrXl8Kds9d0jiMNasw7VNLL9wuCPMnXC9ojcDNeYsjkqXoRz3fyTk+nN/YPYqftaDqDKkg8Y2H7bnhjUXmtDCo0z9crLUIoIUGk3u5o7GxOKTefEKaitqS2QIgqGa/n4kHHDfq4TR5CQ2sTS+crJP+SLfsNfw5CbZ0cqPYhAoqllgNCZABcB4p6PEgJp6HjMSm4AnGMNoKOm9mmcXt3rWG32el</vt:lpwstr>
  </property>
  <property fmtid="{D5CDD505-2E9C-101B-9397-08002B2CF9AE}" pid="17" name="x1ye=22">
    <vt:lpwstr>GRxk8W2zes6jYx2K793oX+o66JoCNS+kGytVYuGBgYhB/Dz0m+Zu54xgIUMXWaSBhYerP4UN7UP+MmvSYBm6w7nu33mslrKC/fa+nGh3g8fATidrPGYW+2etfttr2LzV6Ed8oqpKyv9QM+dRA4tDoGPWSg/ymMAbnrRGLnzIVuAodLHIGK/8qGLEJYBJ5fFZcopYvejdikDvjjkAPVH7xr0RBmHc8FZVZvMpudw4mje7VeffzXKRx73Fv3KJlhm</vt:lpwstr>
  </property>
  <property fmtid="{D5CDD505-2E9C-101B-9397-08002B2CF9AE}" pid="18" name="x1ye=23">
    <vt:lpwstr>5xlgzeHjNCP2DqZIkriDrD6ZQF0e1grGTiisUWDc93O4pVauNtGU8ezU54yRHdM1RCIbdh5zK5ZckUb/RzUcFfAByz5z2sCMhdgq+fCZ6j593V6R/+zT+zFM473vSsIzQy3vkN6ZAAuEGbIi6xgnfEUaBe2rMtYJfb2iCHrrH19hvM8FJV30l4lIgTpZfD2+qwgpKJe0Y6fTM34sSRZq1rXRyOyCT9ioG2kcXpYNorcTt0H5/dt7T9Kq39GMwrx</vt:lpwstr>
  </property>
  <property fmtid="{D5CDD505-2E9C-101B-9397-08002B2CF9AE}" pid="19" name="x1ye=24">
    <vt:lpwstr>s87RJG7ndJyPZFvl3wmVSvOXS6Uk+Sc7jIKgJzGG/FWwuww2Xp82EHmrmaXXZef1NwBgP+G0WGVsBkks4IN3nEvybaK4hmWV1hSlkicoF0vwfdnO1HN/rDyK+PFaErXiJ0yAdAPiPBBgZTQhZpZsNJMMu4d2HPdn/wCw/i6Qln8KYYuLjYKg0KWSAOZekf6GCgRN90pDl4UAEEKj6V5ifzUTPmdxuz6VeFL4PMTMBFgeDC4thZpd8aRGsgnf7hU</vt:lpwstr>
  </property>
  <property fmtid="{D5CDD505-2E9C-101B-9397-08002B2CF9AE}" pid="20" name="x1ye=25">
    <vt:lpwstr>B2ACzm7KY3TPPXZwEX+NOiy+raXmLn3Ne4uYqRb2NUcxV7A01Dr2lKtfGFsK3Gf39jujAH8CJ4Q2Aoee+64964CP3FuZNRpM9qYuCp+eHa/zG23sFD+9CUjADH3c2o4//C9u/jx3Zv7FA+6vQ5HK1srtcja1cMeZDKI1aA5uauiAFrxro/b/HhbapKkfRGsgKfAM2nDOnkF/NMRvXCOM65AEL8J18/Zn96oWGzQBdm69BxiYWxpZ/X6DjGBAgUZ</vt:lpwstr>
  </property>
  <property fmtid="{D5CDD505-2E9C-101B-9397-08002B2CF9AE}" pid="21" name="x1ye=26">
    <vt:lpwstr>TSln58okL3dTXMUajt3g0vXKbY459jqoLOldOU2GLPP7kKVISVLE4bkDz0vYeMq2tSr891ISYxwBJWGafHdxTl9iPVe12MQCve5lxKtYsFsy9j7GdCc8AmNgWyjVerB6EAQbryHAC2sVT1ETv2+1zfWCb9oHuROX3N4C+Ulww28/pdzKHKJoznNxUnkM39xbA94OUBchIfQBcgHHvz31FgPEU39V/r4WGK7cszXwj4h4nSMnbmLwt15mogCf/tj</vt:lpwstr>
  </property>
  <property fmtid="{D5CDD505-2E9C-101B-9397-08002B2CF9AE}" pid="22" name="x1ye=27">
    <vt:lpwstr>IPtpYXVg/vnvZSFIPEfm1segeMRvIOtENlLcGZj/KHU8KiiMdgBfiLYY91JbPxVWcmH1fdQ7XUUnfRGP9wU+FB3wafDIqTVv1FPEMhzFBT+ZV3V5YzS96nO2PTPk6NmJhDE7zs5zJRjdS3Ngn/psoG8b9ebcaarYEhXkG089MuDmUJ0ONjqrW6DAm/2Fq4i/1YNI5vEhkM3vI53dpv3TYRilfN9I4B1W0Vi0yr2VRuXVANJClppDXnqP7Gy7kiN</vt:lpwstr>
  </property>
  <property fmtid="{D5CDD505-2E9C-101B-9397-08002B2CF9AE}" pid="23" name="x1ye=28">
    <vt:lpwstr>sMbMfO6zUWAyWeGnh1mNhXPY3U4IJifvLbrJj0sZsOS5iB1V1ZD5R44aPD4IOx2H/vMAbbLx7w9Ln8o3Wl0YZjQgymaGVT69HgkiA0RGCfxHQKk9NBgbLsYFWXQ5qRB3xNyFbWoIEt5MTH3R046e+7TCvihIqDSdISNGWeawwtAn7bo+FIZ82cK0cgHaTb48DnjAJNBCdJnaVgQwAJcqWDLG6JqCJoHpAJ7wtkanw3m89Xkxz/T0Uv//iXC41eL</vt:lpwstr>
  </property>
  <property fmtid="{D5CDD505-2E9C-101B-9397-08002B2CF9AE}" pid="24" name="x1ye=29">
    <vt:lpwstr>odOZJqgGxdbNiUUGUOgSj0aYAtC5/0jcNbAe1IOmlcZwarJUBR3U+TzTTfRi/Sjr8YrDSBEmzj7NlKCOu/0zyRTTij9zc3heX2sBEY/65gAYR4VqCFADutau8KToX2ozSzADwK8g1QjJdf/GE1ZfoNGoRX0ajbgFsTqu2V009SMAMR6epOiU2m6/kWge5DFhwcsgadMGQZTT383onR4aY+d1ZAe1/TWuGDC2J0buHGhzDGiVgF91LTBeQyhIjaO</vt:lpwstr>
  </property>
  <property fmtid="{D5CDD505-2E9C-101B-9397-08002B2CF9AE}" pid="25" name="x1ye=3">
    <vt:lpwstr>kCfxV1V0O/VmnaOTzrQ+mtuECZD03VP9IowczWngGHrkWQVInzvJpoYh/E5zqI1B+NycUVdj5x2Xzx7NF7pona+AOd8dOsYmEHFvcf0wZe8yIlIQM9wPQA6ZMW1MoltxwCZ6gpj7Ewn034I1o38MeGNzKxMweqN9Kv/uEQO5CUu0X23sdGlhJc4a0UuW1JtIAXuMKsjtQm3zRbSVWPmeZVV45XYqg48u8GhJ2durr5G9zPIrJJ9GC/nPOh8gkWD</vt:lpwstr>
  </property>
  <property fmtid="{D5CDD505-2E9C-101B-9397-08002B2CF9AE}" pid="26" name="x1ye=30">
    <vt:lpwstr>UBpLdVD0R+M9zSqZuT2AzxOmwNg+X6F8krfztqYgnBrUe8ZFU5+5ol94beQXfxA7LNd3T9EQdruxopSYgIpyg6+QuVtg2XaXNR+gyjcLEKv/k8YHcfUOtWErSLskaxfmHswArP37oZ43PfxPCwx9+cqw7qJLrntnqNeczLUbcGfj1UoUOHOdCfgy5LSuderdrAy3WG/vgPLm1Sqp95+n2Aw83OhNm1EYEqH5S1Fd31G/mVJRmyMoJnlgVs+1ftd</vt:lpwstr>
  </property>
  <property fmtid="{D5CDD505-2E9C-101B-9397-08002B2CF9AE}" pid="27" name="x1ye=31">
    <vt:lpwstr>1b7+zIn6xr1Oc78GcSsi/eWeFxa5D/PnnXmQI0yJPmygypRFkH6kanr8VcWSGNaV4XgHsveEIqHK9N0eU+eU+1RMDUskN4Mj7rGQadwx1VbuJf+6dr15xFka9Zq+1st1Lj5lbyw4YB6gXOkBRx2wE26W8x6APzzegGkwkkofiJ9pVHNYCWgkDhT6B5+VsKPkTmVvdlbEzwA+WViPBtS5atzGETFwN0l2ErAhX6mA3EDmyHWbfN4+bwsoeyOBMTw</vt:lpwstr>
  </property>
  <property fmtid="{D5CDD505-2E9C-101B-9397-08002B2CF9AE}" pid="28" name="x1ye=32">
    <vt:lpwstr>K0yWFPSTpmgQxJj477XWJv7obZABp/p42vdm10+e8QRiTDDDeSMNDixecrWH82HYVm99wmQG6NH0jggiuQmIml/N1WEPxvrNV4WRVnk7/UfIyDzitizNQMR9/qg8JFMhVjwOXjtRVW6CLZ9nMew4HEfB3dUDsfPzyjWtIJOKFewkgA0Rb/BEbO0VSCpbJf0BhTIq2F2QWOKdzh2B5rB+S4fhpNEbv820IrrSeKi5s2s9XRuT5FZ3MgdRv4SceWr</vt:lpwstr>
  </property>
  <property fmtid="{D5CDD505-2E9C-101B-9397-08002B2CF9AE}" pid="29" name="x1ye=33">
    <vt:lpwstr>0DEdTtdb7mFDvs8uBaGUb5cy37fmpfYfVUnUBFMjT00XVSDYdHcyhTep+dY/t4l8IYxXr24YjLH3st18geaOGoWJ8UzSDpYPId81b/OZKeSGPlSTtlXpme1dey9jF2JuOj+cXYKAbQVT3z30nI00tX0yA2oJGbJiB2rOvC4gIPNQ3FKUttIUA/noZJOofRtrvR3IB88eU8yac499kKFByP1+nKy2TunipgUZF/0JIomroQr6qe7NEtJ1muHrdsO</vt:lpwstr>
  </property>
  <property fmtid="{D5CDD505-2E9C-101B-9397-08002B2CF9AE}" pid="30" name="x1ye=34">
    <vt:lpwstr>G7cjL7V6DGuQc/n8zBC0k/vGKJRpVw2Pw+/kc2KXeHAJmnXta5cGF5U0em47qQaM5xkCPfrCX+5dbk2wlAm97EuPXVP+GTDM9giNadPeWNHYjmXcIEN7o5nKjJZX6WSHJOnJRxxPSmKJa63eZSNOw02ww0IUPgL7+vUTmJ3z8bOfUsThr0YnEB71VaMTbQSlkMn+X0ZUUSGIEaIPdZRN6eNaUpff3sWMzuTxnar2tCFR8ViC+nyhGnnV4w5petq</vt:lpwstr>
  </property>
  <property fmtid="{D5CDD505-2E9C-101B-9397-08002B2CF9AE}" pid="31" name="x1ye=35">
    <vt:lpwstr>rQ1yl7lJaMfBIjlW8fYj0irF3euhvEDwECPfoC2fJ+0fa3928/ZKU/+Dw9L8+575890Wrl5/sadeNVZjt1ka8qxyRgIggOzf4UqkJtEgt+Kpx41dJvJl4RUTGuDHkmRdNs36Mr6xTgevHpFyf0Z1RvmN7jiiVXgif3a3oyVNiNhaV1nwlYDrjMPNTAn7ybLz0t/VynZXYKQj2Ja32dYQkzWcJ6IpmQMMZgaIuejo0K4Yv9s9Tdfm/iZarEy0cVM</vt:lpwstr>
  </property>
  <property fmtid="{D5CDD505-2E9C-101B-9397-08002B2CF9AE}" pid="32" name="x1ye=36">
    <vt:lpwstr>2CdAq+2Evh8WKuYKRDfZ0OeyX8z/TWECkP18zGTgNK6H6RlGvV3ndaG/IqJ1jpkx/FVjuf/BCGQihZasoPi3f2adEkeSFSF/NgvTkeTrYZlziDFJpwLVHR4Oucvx63zJrjQnEVebWFY8e3ccgv0A2kMEdTpHPJB6LV329yI5DzCP7L+HeC3u8yAXjVfyAEK/lfquFekami/u8ZdVy+MLlIzCMlt2qsq2civ8PNqaAMad8ZXPiYKJTgQVNwaztwf</vt:lpwstr>
  </property>
  <property fmtid="{D5CDD505-2E9C-101B-9397-08002B2CF9AE}" pid="33" name="x1ye=37">
    <vt:lpwstr>2VmmcTPKnkty1zjbf2mjE635SP5Mg/abv1YqJZtA/N/JJYppPnS9MZJI3QaFRLoyZgPw7SZVo+a9kRZY1WNwVHlgI2NnJCIxsp+/81TVX4LENc2dP9SjPpRqEAGW3efquVtE6McSSWXwc0rFxb+ad/ypwy1L7hxnmIq+cLfUTtvXvRiLjyN/qO7Z9mAjvKa5pThHOk4wUkyipyEXxPhn0z2+LPlCSPTZYWV+7SyNCPMqmKipomnNmGvqjfUokgD</vt:lpwstr>
  </property>
  <property fmtid="{D5CDD505-2E9C-101B-9397-08002B2CF9AE}" pid="34" name="x1ye=38">
    <vt:lpwstr>NIFNJpKUmDG5b4i87mTZ6ctTGq3DbqOVNn1S96AjWl8ExLqOMewBYIMbfqEGdNigwRrnhjh/1996rB+ll0R6NQdQD+n2XG+dhgpguatZA1jVfzoGtiLOraAvBxil+hUc15aZLEhGHWlHScBkvmKsNxjbFpLVSNX+elIpjG7eEXNvht5cnoNl8dLQY6ODyS6aPbYd7yETeTVNgAfymKPrM8bZARsuRuEiEoz22Mzht/sJU7kW8cMHY8a7/mb0wg9</vt:lpwstr>
  </property>
  <property fmtid="{D5CDD505-2E9C-101B-9397-08002B2CF9AE}" pid="35" name="x1ye=39">
    <vt:lpwstr>dt6ZMhwm1hfzLoL3//Ca7bYn7o8phedvvdOe9n7U2M+ueKnOibRNaitsHkHCsg98YY8lnvaUWFitaxwOPH6jgflYzzwFWAKz7hwdUsWkOrcvJ2E1IaywfngRJIMJ2AObrhw3WDtBjurOq99Ltb8PbWqvjh2GpRAByUwEfUoirfTID/P4Qs4IFbhZG/eCORZv2kszNCvQN0R/UujOx4CDu4LLvHmRdHkXKM/F1eMsSOuFV2LJRSFPsw5IcO3m4xx</vt:lpwstr>
  </property>
  <property fmtid="{D5CDD505-2E9C-101B-9397-08002B2CF9AE}" pid="36" name="x1ye=4">
    <vt:lpwstr>ULp80tpNdwEfxUOC7NcYHF6oAT5gMKApLDAOoUrpg0WZ3cOWhUCFqdNL8d30KLSCHM4pYE6AutbLx9uLuMqijl56hr66iDiCXQ+Ph5UQSLuO4raBNook9L/skNKk0xHWIPJyI/JjvCX08M0ibOE+Xt1CPLnZJbOCrfLWrBGvYiC/2o2pH/1A4tAsDIdB0AKXHhlCYMHsTxFNFlm5CO4bDM103EsNMZg2EJRIAH2Mw0nJx0MeGMkCDouUI89FzRV</vt:lpwstr>
  </property>
  <property fmtid="{D5CDD505-2E9C-101B-9397-08002B2CF9AE}" pid="37" name="x1ye=40">
    <vt:lpwstr>gddyWqJgWXuxeRn/iAZmEk/+I53cG3vcTGCpM27JBDOoZMZptAiAuKWDj02hB5vUAGUJXakmQCQVVSrXOcfCVwd7N2bW2NDySAvEBzeemiq8qxNglB252rVOE9UTxXw+irRZbWLcMAvIYUej6lXz8iravIaSCrIzcvZ6MQJnGK2XYMrGOAqbkGuJnS5DY90or7+6pNqiyVM0mNkS3aU7e/2ksghoyx2097TBXru9E1fCL+bl/gX0GQivTz8ZUre</vt:lpwstr>
  </property>
  <property fmtid="{D5CDD505-2E9C-101B-9397-08002B2CF9AE}" pid="38" name="x1ye=41">
    <vt:lpwstr>/iTHbRLOfrtZ7/5xu26hF8kio5Xhy03Um/MOUjrifn1gnUNaaQ8mxolS6KuWYgjZ291h5JyO+8dyzG26mSuPZmKH8sVvoR6cVohUg1Xbga/CmiuFY68BWbJ5Q7x5BI0cV04aTM39KckMF3CTz1yZ22ZVLN3DNk8a3/MfJyYf/No0wfWhAH7ZzwyDOePN28+QjjruevNTSy53Pvdy3BprcpUEQ0y0MVnl9452rdRYQXZbZHEfX/vShtSpa0GoE/b</vt:lpwstr>
  </property>
  <property fmtid="{D5CDD505-2E9C-101B-9397-08002B2CF9AE}" pid="39" name="x1ye=42">
    <vt:lpwstr>kwTkO/SYFngJ5MQH2ZHv1Yunvp4QiRHnEwqDLMMups3B0ECA0JsC9kEzmrt9n7iHxhRZPuVjPChJAIDBeeJQoSNvsTXmaxyA7IWOUI0fQvaahH0iLs27Pq/kWAHd8Foaj4kfsomfipYheT70MTzCz6qAN2IYVZ716FYo5lpeY9xW0qGeuGCb2hFsnt4Cj3YRhibwsw5R5+z0DDUi+j2Eg+qXvJXMGbEXNa3HSIbu+M0DBsfgHxERSQ9+c0deUAA</vt:lpwstr>
  </property>
  <property fmtid="{D5CDD505-2E9C-101B-9397-08002B2CF9AE}" pid="40" name="x1ye=43">
    <vt:lpwstr>aT2VQpo4eXXbJRx52/MDR58eq/AKkshtsbhqCwbjFV03LwD8a2hzv204Mp/Q+o29bdkvZ9jg7X4Qqp2RL3GO1lNHUsRvJWz/xoAdJetS6/luohga7A+NfkcNAYEIAfUWubTSvOlrlNUzJFWe7vczxawzVqKAkH9aWBTpynJZc5KJq3l76hIjSNM1yN9ioDe9/e42C+ol/QpzYP5U+k0qzyINjLIFWN/zKIfqXMmGkqRh0x8dSaCs0irBWAdgX1F</vt:lpwstr>
  </property>
  <property fmtid="{D5CDD505-2E9C-101B-9397-08002B2CF9AE}" pid="41" name="x1ye=44">
    <vt:lpwstr>8rO93xodA3jaTI28BQoM9CWpWqfzFVWuNqXWf/mucrmcSlEUCcpaN44CUvl14LdEl6UDE/I/R1XHo6ArAAA=</vt:lpwstr>
  </property>
  <property fmtid="{D5CDD505-2E9C-101B-9397-08002B2CF9AE}" pid="42" name="x1ye=5">
    <vt:lpwstr>IKNnD4z18tZrsu+2DJq3Sey+Ing6WWBh9zZ4UfqRHS+qoVTdkl0jPWDb/xtHVLHGt8UDX49CeiCXdk/Y1D/s4eZlx3+peuuoDNrseolyRrxFRdbQZNDpLzTyclFxsjPQ2RYc3yW1++OK8hQIFW7ON17+cKpmW3nMv97wRiUVgd70GZQSSFCkSzPdbH3PMobD3KHxFE88IjTR0Cl5BgJaLX9JWBUu/7Ku3sKw1F8lOHNIjNX87vacmcwJYZU02IM</vt:lpwstr>
  </property>
  <property fmtid="{D5CDD505-2E9C-101B-9397-08002B2CF9AE}" pid="43" name="x1ye=6">
    <vt:lpwstr>reKscQZZqc5/EirNs5Ubdt+kfVlmpXf+w0kxW5gg6vGOwBX5fi2qMMqU/eFwxe/IZEg/oJCKlN0frE/4sa83jGRFc76Pcjf8icJEz/t2uv6/bTvMkhQaKm1cIIOh3Cjty4UEqdYY+5n+8thtng3u/xtKZ8dqAT9PjnKjfMUq8n4DVFRT8JVFnJVWW4DLLUlTggig7s3uLSXwi+CO4BwrsmL1tRFicjsSd44AzlPXdOqoxmFE9shFYhzXja4TqzC</vt:lpwstr>
  </property>
  <property fmtid="{D5CDD505-2E9C-101B-9397-08002B2CF9AE}" pid="44" name="x1ye=7">
    <vt:lpwstr>oQxeuM2ShpTHDXNyZQAsj+IMDGH6H26K6imx9jJyl8W4wA+uk60T6df1PCBwCSF3gGX8GH7tYmF5Zilnp9do+hWii4MJJpNvdZL/rYLFXLNPuW/+CqJteqNyZrI48XCjohiytoUx6i7tvcWoleUKM8gfjUsQPK5BiJPkqfAv7Ian7G2vbKmRucJBTMFndhThx1lXHWa3S6Y/86NW7HPdfxUdpnK9XQsMBEDhSz2Bjuyo2CBNBsmTRL1l86Xs7aU</vt:lpwstr>
  </property>
  <property fmtid="{D5CDD505-2E9C-101B-9397-08002B2CF9AE}" pid="45" name="x1ye=8">
    <vt:lpwstr>4dAjSbpAUP3lW4KGf8GTA2QESU8SgqMX+p9GTuzW0CYyiIXoKrsbYHEepQ0qXOFy6GA6thM62PkKaZRws3kVjEcA2ZY4ovBj55oIEeUlp0LdQgJ3I3KQsDybOuEf3VCVs2JWnMudSD2MEXyzCx3Z2gEzRjhFpMUBT7v41fr191HFxsLpQZ7QFhseKbynZxaVmVWi3s1PQhtxvJRr9kXIM88CKVqpEfVrXE0nnW/vYUvVco8HZcxdHS2fXICSIuh</vt:lpwstr>
  </property>
  <property fmtid="{D5CDD505-2E9C-101B-9397-08002B2CF9AE}" pid="46" name="x1ye=9">
    <vt:lpwstr>9EeUFV31/uElc7cmQ4RitrvLAGvYDBuH0qBULLpaxXY9l8IFSlfRXXkYZPjYa3tbnANFfzpC0GB8K+ndt5ZqQY3BztkOJDK+iEUSFGR0f7pyLXVf67/YAvx0J/xycCr1XvuqZTRSs1JyszO1lfIhRRlJTPMXMQU+414Iin/CHKpiZ3RfqBLdUWmD81STVa59tzPPwalfwMbhe1LhMR4chTyqmgZfjzkNAaF8mk8YgQL4F76+uKQtf3SQ0Luld1Z</vt:lpwstr>
  </property>
</Properties>
</file>